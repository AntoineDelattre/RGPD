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18426" w14:textId="4BB30984" w:rsidR="00711059" w:rsidRDefault="00711059" w:rsidP="00C40EAF">
      <w:r>
        <w:t>Pour chaque question, vous indiquerez les sources utilisées pour construire votre réponse.</w:t>
      </w:r>
    </w:p>
    <w:p w14:paraId="2FE9CEA1" w14:textId="77777777" w:rsidR="00711059" w:rsidRDefault="00711059" w:rsidP="00C40EAF"/>
    <w:p w14:paraId="04A87F64" w14:textId="1F1ABF66" w:rsidR="00C40EAF" w:rsidRDefault="00C40EAF" w:rsidP="00C40EAF">
      <w:pPr>
        <w:pStyle w:val="Titre1"/>
      </w:pPr>
      <w:r>
        <w:t>Module 3</w:t>
      </w:r>
      <w:r w:rsidR="003A7FDF">
        <w:t> : Responsabilité</w:t>
      </w:r>
    </w:p>
    <w:p w14:paraId="4E9D2ED7" w14:textId="77777777" w:rsidR="00C40EAF" w:rsidRDefault="00C40EAF" w:rsidP="006637D8"/>
    <w:p w14:paraId="4BCBEE9B" w14:textId="0DDEC79A" w:rsidR="000D407D" w:rsidRDefault="006637D8" w:rsidP="006637D8">
      <w:pPr>
        <w:pStyle w:val="Question"/>
      </w:pPr>
      <w:r>
        <w:t>Dans quel cas la sanction peut atteindre 10 M€ ou 2 % ?</w:t>
      </w:r>
    </w:p>
    <w:p w14:paraId="369C1FC2" w14:textId="31A5CD29" w:rsidR="006637D8" w:rsidRDefault="006637D8" w:rsidP="006637D8">
      <w:pPr>
        <w:pStyle w:val="Question"/>
      </w:pPr>
      <w:r>
        <w:t>Dans quel cas la sanctions peut atteindre 20 M€ ou 4 % ?</w:t>
      </w:r>
    </w:p>
    <w:p w14:paraId="6291ABFD" w14:textId="0AB44B3D" w:rsidR="006637D8" w:rsidRDefault="006637D8" w:rsidP="006637D8">
      <w:pPr>
        <w:pStyle w:val="Question"/>
      </w:pPr>
      <w:r>
        <w:t>Quelle différence existe entre une sanction administrative et une sanction pénale</w:t>
      </w:r>
      <w:r w:rsidR="00AE6511">
        <w:t xml:space="preserve"> ? </w:t>
      </w:r>
      <w:r w:rsidR="003A7FDF">
        <w:t>Est-il</w:t>
      </w:r>
      <w:r w:rsidR="00AE6511">
        <w:t xml:space="preserve"> possible d’être sanctionné administrativement et</w:t>
      </w:r>
      <w:r w:rsidR="003A7FDF">
        <w:t xml:space="preserve"> pénalement pour la même raison ?</w:t>
      </w:r>
    </w:p>
    <w:p w14:paraId="23877586" w14:textId="561EE6B4" w:rsidR="0035792F" w:rsidRDefault="0035792F" w:rsidP="006637D8">
      <w:pPr>
        <w:pStyle w:val="Question"/>
      </w:pPr>
      <w:bookmarkStart w:id="0" w:name="_GoBack"/>
      <w:r>
        <w:t>Quelle sont les formes prises par une sanction administrative concernant la protection des données</w:t>
      </w:r>
      <w:bookmarkEnd w:id="0"/>
    </w:p>
    <w:p w14:paraId="7556D429" w14:textId="0563E3F5" w:rsidR="006637D8" w:rsidRDefault="006637D8" w:rsidP="006637D8">
      <w:pPr>
        <w:pStyle w:val="Question"/>
      </w:pPr>
      <w:r>
        <w:t>Quelles sont les sanctions pénales concernant la protection des données</w:t>
      </w:r>
      <w:r w:rsidR="003A7FDF">
        <w:t> ?</w:t>
      </w:r>
    </w:p>
    <w:p w14:paraId="3F642183" w14:textId="2B739153" w:rsidR="0015478E" w:rsidRDefault="0015478E" w:rsidP="0015478E">
      <w:pPr>
        <w:pStyle w:val="Titre1"/>
        <w:numPr>
          <w:ilvl w:val="0"/>
          <w:numId w:val="0"/>
        </w:numPr>
        <w:ind w:left="284"/>
      </w:pPr>
    </w:p>
    <w:p w14:paraId="0B9AE084" w14:textId="0F9E8443" w:rsidR="0015478E" w:rsidRDefault="00D26CA7" w:rsidP="00D27FFA">
      <w:pPr>
        <w:pStyle w:val="Question"/>
        <w:numPr>
          <w:ilvl w:val="0"/>
          <w:numId w:val="33"/>
        </w:numPr>
        <w:pBdr>
          <w:right w:val="single" w:sz="4" w:space="3" w:color="auto"/>
        </w:pBdr>
      </w:pPr>
      <w:r>
        <w:t>En cas de non-resp</w:t>
      </w:r>
      <w:r w:rsidR="009D1346">
        <w:t>ect des dispositions sur le DPO, de</w:t>
      </w:r>
      <w:r w:rsidR="00403301">
        <w:t xml:space="preserve"> non-respect des exigences liées à l’analyse d’impact</w:t>
      </w:r>
      <w:r w:rsidR="009D1346">
        <w:t>,</w:t>
      </w:r>
      <w:r w:rsidR="00573F0C">
        <w:t xml:space="preserve"> </w:t>
      </w:r>
      <w:r w:rsidR="00397752">
        <w:t xml:space="preserve">de non-respect des obligations liées à la certification, </w:t>
      </w:r>
      <w:r w:rsidR="00573F0C">
        <w:t>ou</w:t>
      </w:r>
      <w:r w:rsidR="009D1346">
        <w:t xml:space="preserve"> de non-respect de l’obligation de notification dans les 72h</w:t>
      </w:r>
      <w:r w:rsidR="00403301">
        <w:t>.</w:t>
      </w:r>
    </w:p>
    <w:p w14:paraId="4F44BE67" w14:textId="77777777" w:rsidR="00D27FFA" w:rsidRDefault="00D27FFA" w:rsidP="00D27FFA">
      <w:pPr>
        <w:pStyle w:val="Question"/>
        <w:numPr>
          <w:ilvl w:val="0"/>
          <w:numId w:val="0"/>
        </w:numPr>
        <w:pBdr>
          <w:right w:val="single" w:sz="4" w:space="3" w:color="auto"/>
        </w:pBdr>
        <w:ind w:left="360"/>
      </w:pPr>
    </w:p>
    <w:p w14:paraId="03DF1A06" w14:textId="6C39F771" w:rsidR="00D26CA7" w:rsidRDefault="00D26CA7" w:rsidP="00D27FFA">
      <w:pPr>
        <w:pStyle w:val="Question"/>
        <w:numPr>
          <w:ilvl w:val="0"/>
          <w:numId w:val="33"/>
        </w:numPr>
        <w:pBdr>
          <w:right w:val="single" w:sz="4" w:space="3" w:color="auto"/>
        </w:pBdr>
      </w:pPr>
      <w:r>
        <w:t>En cas de non-respect des principes fondamentaux ou des droits des personnes</w:t>
      </w:r>
    </w:p>
    <w:p w14:paraId="06D6A9CF" w14:textId="77777777" w:rsidR="00D27FFA" w:rsidRDefault="00D27FFA" w:rsidP="00D27FFA">
      <w:pPr>
        <w:pStyle w:val="Question"/>
        <w:numPr>
          <w:ilvl w:val="0"/>
          <w:numId w:val="0"/>
        </w:numPr>
        <w:pBdr>
          <w:right w:val="single" w:sz="4" w:space="3" w:color="auto"/>
        </w:pBdr>
        <w:ind w:left="360"/>
      </w:pPr>
    </w:p>
    <w:p w14:paraId="72F0421B" w14:textId="36ED66D0" w:rsidR="00D27FFA" w:rsidRDefault="00D27FFA" w:rsidP="00D27FFA">
      <w:pPr>
        <w:pStyle w:val="Question"/>
        <w:numPr>
          <w:ilvl w:val="0"/>
          <w:numId w:val="33"/>
        </w:numPr>
        <w:pBdr>
          <w:right w:val="single" w:sz="4" w:space="3" w:color="auto"/>
        </w:pBdr>
      </w:pPr>
      <w:r>
        <w:t>Une sanction pénale est prévue dans le code pénal alors qu’une sanction administrative donné par une autorité administrative. Il n’est pas possible d’avoir une sanction pénale et administrative pour la même raison</w:t>
      </w:r>
    </w:p>
    <w:p w14:paraId="72712C9B" w14:textId="7D1F601D" w:rsidR="00DF2D0A" w:rsidRDefault="00DF2D0A" w:rsidP="00D27FFA">
      <w:pPr>
        <w:pStyle w:val="Question"/>
        <w:numPr>
          <w:ilvl w:val="0"/>
          <w:numId w:val="33"/>
        </w:numPr>
        <w:pBdr>
          <w:right w:val="single" w:sz="4" w:space="3" w:color="auto"/>
        </w:pBdr>
      </w:pPr>
    </w:p>
    <w:p w14:paraId="7B172CDA" w14:textId="77777777" w:rsidR="00D27FFA" w:rsidRDefault="00D27FFA" w:rsidP="00D27FFA">
      <w:pPr>
        <w:pStyle w:val="Question"/>
        <w:numPr>
          <w:ilvl w:val="0"/>
          <w:numId w:val="0"/>
        </w:numPr>
        <w:pBdr>
          <w:right w:val="single" w:sz="4" w:space="3" w:color="auto"/>
        </w:pBdr>
        <w:ind w:left="360"/>
      </w:pPr>
    </w:p>
    <w:p w14:paraId="7727D754" w14:textId="0C0D618B" w:rsidR="00E64338" w:rsidRPr="0015478E" w:rsidRDefault="00E64338" w:rsidP="00D27FFA">
      <w:pPr>
        <w:pStyle w:val="Question"/>
        <w:numPr>
          <w:ilvl w:val="0"/>
          <w:numId w:val="33"/>
        </w:numPr>
        <w:pBdr>
          <w:right w:val="single" w:sz="4" w:space="3" w:color="auto"/>
        </w:pBdr>
      </w:pPr>
    </w:p>
    <w:p w14:paraId="7EC439E9" w14:textId="5E89DC6E" w:rsidR="00C40EAF" w:rsidRDefault="00C40EAF" w:rsidP="00C40EAF">
      <w:pPr>
        <w:pStyle w:val="Titre1"/>
      </w:pPr>
      <w:r>
        <w:t>Module 4 DPO</w:t>
      </w:r>
    </w:p>
    <w:p w14:paraId="69DA5E32" w14:textId="795C9620" w:rsidR="00C40EAF" w:rsidRDefault="00C40EAF" w:rsidP="00C40EAF"/>
    <w:p w14:paraId="6FF85464" w14:textId="202F3BD1" w:rsidR="00C40EAF" w:rsidRDefault="00C40EAF" w:rsidP="00C40EAF">
      <w:pPr>
        <w:pStyle w:val="Question"/>
      </w:pPr>
      <w:bookmarkStart w:id="1" w:name="_Hlk115761788"/>
      <w:r>
        <w:t>Quelles sont les missions du DPO</w:t>
      </w:r>
      <w:r w:rsidR="00880DEA">
        <w:t> ?</w:t>
      </w:r>
    </w:p>
    <w:p w14:paraId="30CEBC60" w14:textId="19E4B4F5" w:rsidR="00C40EAF" w:rsidRDefault="00C40EAF" w:rsidP="00C40EAF">
      <w:pPr>
        <w:pStyle w:val="Question"/>
      </w:pPr>
      <w:bookmarkStart w:id="2" w:name="_Hlk115761970"/>
      <w:bookmarkEnd w:id="1"/>
      <w:r>
        <w:t xml:space="preserve">Quelle </w:t>
      </w:r>
      <w:r w:rsidR="003A7FDF">
        <w:t>est</w:t>
      </w:r>
      <w:r>
        <w:t xml:space="preserve"> l</w:t>
      </w:r>
      <w:r w:rsidR="003A7FDF">
        <w:t>a</w:t>
      </w:r>
      <w:r>
        <w:t xml:space="preserve"> principale différence entre une personne </w:t>
      </w:r>
      <w:r w:rsidR="00711059">
        <w:t>physique et morale ?</w:t>
      </w:r>
    </w:p>
    <w:p w14:paraId="6EA347BB" w14:textId="0277939C" w:rsidR="00AC72CA" w:rsidRDefault="00AC72CA" w:rsidP="00C40EAF">
      <w:pPr>
        <w:pStyle w:val="Question"/>
      </w:pPr>
      <w:bookmarkStart w:id="3" w:name="_Hlk115762329"/>
      <w:bookmarkEnd w:id="2"/>
      <w:r>
        <w:t>Un DPO peut-il être une personne morale ? si oui donner un exemple.</w:t>
      </w:r>
    </w:p>
    <w:p w14:paraId="4F8F0BB9" w14:textId="295BA600" w:rsidR="00711059" w:rsidRDefault="00711059" w:rsidP="00C40EAF">
      <w:pPr>
        <w:pStyle w:val="Question"/>
      </w:pPr>
      <w:bookmarkStart w:id="4" w:name="_Hlk115762573"/>
      <w:bookmarkEnd w:id="3"/>
      <w:r>
        <w:t>Quelles sont les qualités nécessaires pour être un bon DPO</w:t>
      </w:r>
      <w:r>
        <w:tab/>
        <w:t xml:space="preserve"> ?</w:t>
      </w:r>
      <w:bookmarkEnd w:id="4"/>
      <w:r w:rsidR="00AE6511">
        <w:tab/>
      </w:r>
      <w:r w:rsidR="00AE6511">
        <w:tab/>
      </w:r>
    </w:p>
    <w:p w14:paraId="3BFC14A8" w14:textId="395A76B0" w:rsidR="00AE6511" w:rsidRDefault="00AE6511" w:rsidP="00C40EAF">
      <w:pPr>
        <w:pStyle w:val="Question"/>
      </w:pPr>
      <w:bookmarkStart w:id="5" w:name="_Hlk115762672"/>
      <w:r>
        <w:t>Quels sont les avantages d’un DPO externalisé</w:t>
      </w:r>
      <w:bookmarkEnd w:id="5"/>
      <w:r>
        <w:t> ?</w:t>
      </w:r>
    </w:p>
    <w:p w14:paraId="5E880AAA" w14:textId="5694C20F" w:rsidR="00AE6511" w:rsidRDefault="00AE6511" w:rsidP="00C40EAF">
      <w:pPr>
        <w:pStyle w:val="Question"/>
      </w:pPr>
      <w:bookmarkStart w:id="6" w:name="_Hlk115762925"/>
      <w:r>
        <w:t>Dans quel cas la désignation d’un DPO est obligatoire</w:t>
      </w:r>
      <w:bookmarkEnd w:id="6"/>
      <w:r w:rsidR="003A7FDF">
        <w:t> ?</w:t>
      </w:r>
    </w:p>
    <w:p w14:paraId="5E8B99F1" w14:textId="2E342D73" w:rsidR="00FD07BE" w:rsidRDefault="00FD07BE" w:rsidP="00C40EAF">
      <w:pPr>
        <w:pStyle w:val="Question"/>
      </w:pPr>
      <w:bookmarkStart w:id="7" w:name="_Hlk115763604"/>
      <w:r>
        <w:t>Qui ne peut pas être nommé DPO ?</w:t>
      </w:r>
      <w:bookmarkEnd w:id="7"/>
      <w:r w:rsidR="000C6807">
        <w:tab/>
      </w:r>
    </w:p>
    <w:p w14:paraId="22C05238" w14:textId="7008F074" w:rsidR="000C6807" w:rsidRDefault="000C6807" w:rsidP="00C40EAF">
      <w:pPr>
        <w:pStyle w:val="Question"/>
      </w:pPr>
      <w:bookmarkStart w:id="8" w:name="_Hlk115765632"/>
      <w:r>
        <w:t>Quels sont les 8 éléments à indiquer dans le registre de traitement pour chaque activité</w:t>
      </w:r>
      <w:bookmarkEnd w:id="8"/>
    </w:p>
    <w:p w14:paraId="21FD847C" w14:textId="67C375D5" w:rsidR="000C6807" w:rsidRDefault="000C6807" w:rsidP="00C40EAF">
      <w:pPr>
        <w:pStyle w:val="Question"/>
      </w:pPr>
      <w:r>
        <w:t>Sous quel format peut-on obtenir le modèle de registre</w:t>
      </w:r>
      <w:r w:rsidR="004E63DE">
        <w:t> ?  Récupérez dans votre répertoire personnel ces modèles</w:t>
      </w:r>
    </w:p>
    <w:p w14:paraId="508C4AB7" w14:textId="47B65A3F" w:rsidR="006C0149" w:rsidRDefault="006C0149" w:rsidP="00C40EAF">
      <w:pPr>
        <w:pStyle w:val="Question"/>
      </w:pPr>
      <w:r>
        <w:t xml:space="preserve">Avant </w:t>
      </w:r>
      <w:r w:rsidR="00385BB1">
        <w:t xml:space="preserve">la mise en place du </w:t>
      </w:r>
      <w:r>
        <w:t>RGPD, il fallait déclarer ses fichiers auprès de la CNIL, retrouver les traitements déclaré</w:t>
      </w:r>
      <w:r w:rsidR="003A7FDF">
        <w:t>s</w:t>
      </w:r>
      <w:r>
        <w:t xml:space="preserve"> par l’association Courses 80 (libellé du traitement, date de la déclaration et coordonnées du déclarant)</w:t>
      </w:r>
    </w:p>
    <w:p w14:paraId="098F6BB4" w14:textId="1289D688" w:rsidR="006C0149" w:rsidRDefault="00385BB1" w:rsidP="00C40EAF">
      <w:pPr>
        <w:pStyle w:val="Question"/>
      </w:pPr>
      <w:bookmarkStart w:id="9" w:name="_Hlk115767627"/>
      <w:r>
        <w:t>Quel est le but d’une AIPD</w:t>
      </w:r>
      <w:r w:rsidR="00880DEA">
        <w:t> </w:t>
      </w:r>
      <w:bookmarkEnd w:id="9"/>
      <w:r w:rsidR="00880DEA">
        <w:t>?</w:t>
      </w:r>
    </w:p>
    <w:p w14:paraId="4CF7EA56" w14:textId="5C2B2E8A" w:rsidR="00A069A5" w:rsidRDefault="00A069A5" w:rsidP="00A069A5">
      <w:pPr>
        <w:pStyle w:val="Question"/>
      </w:pPr>
      <w:r>
        <w:t xml:space="preserve">Quels sont les critères </w:t>
      </w:r>
      <w:r w:rsidRPr="00A069A5">
        <w:t xml:space="preserve">permettant </w:t>
      </w:r>
      <w:r>
        <w:t>de savoir si</w:t>
      </w:r>
      <w:r w:rsidRPr="00A069A5">
        <w:t xml:space="preserve"> </w:t>
      </w:r>
      <w:r>
        <w:t xml:space="preserve">un </w:t>
      </w:r>
      <w:r w:rsidRPr="00A069A5">
        <w:t>traitement nécessit</w:t>
      </w:r>
      <w:r>
        <w:t>e une AIPD ?</w:t>
      </w:r>
    </w:p>
    <w:p w14:paraId="7FA5410A" w14:textId="74379C64" w:rsidR="007D1E5E" w:rsidRDefault="007D1E5E" w:rsidP="00A069A5">
      <w:pPr>
        <w:pStyle w:val="Question"/>
      </w:pPr>
      <w:r>
        <w:t>Donner deux exemples de traitements nécessitant une AIPD ?</w:t>
      </w:r>
    </w:p>
    <w:p w14:paraId="083D77C4" w14:textId="0BBA25CE" w:rsidR="00823248" w:rsidRDefault="00823248" w:rsidP="00C40EAF">
      <w:pPr>
        <w:pStyle w:val="Question"/>
      </w:pPr>
      <w:r>
        <w:t xml:space="preserve">Installer sur votre poste de travail la </w:t>
      </w:r>
      <w:r w:rsidR="009A2609">
        <w:t>v</w:t>
      </w:r>
      <w:r>
        <w:t xml:space="preserve">ersion </w:t>
      </w:r>
      <w:r w:rsidR="009A2609">
        <w:t>l</w:t>
      </w:r>
      <w:r>
        <w:t>ogiciel</w:t>
      </w:r>
      <w:r w:rsidR="009C3B3B">
        <w:t>le</w:t>
      </w:r>
      <w:r>
        <w:t xml:space="preserve"> de l’outil PIA fourni par la CNIL</w:t>
      </w:r>
      <w:r w:rsidR="009A2609">
        <w:t xml:space="preserve"> et tester les fonctionnalités de ce logiciel.</w:t>
      </w:r>
      <w:r w:rsidR="009C3B3B">
        <w:tab/>
      </w:r>
    </w:p>
    <w:p w14:paraId="7F4912AB" w14:textId="56D5392F" w:rsidR="009C3B3B" w:rsidRDefault="009C3B3B" w:rsidP="00C40EAF">
      <w:pPr>
        <w:pStyle w:val="Question"/>
      </w:pPr>
      <w:r>
        <w:t>Récupérer le premier code de conduite approuvé par la CNIL. En donner sa date et son champ d’action.</w:t>
      </w:r>
    </w:p>
    <w:p w14:paraId="4CFF9258" w14:textId="0917CF32" w:rsidR="00535279" w:rsidRDefault="00535279" w:rsidP="00C40EAF">
      <w:pPr>
        <w:pStyle w:val="Question"/>
      </w:pPr>
      <w:r>
        <w:t>Indiquer les 17 compétences et savoir-faire contenus dans le référentiel de certification du DPO</w:t>
      </w:r>
    </w:p>
    <w:sectPr w:rsidR="00535279" w:rsidSect="00A03171">
      <w:headerReference w:type="default" r:id="rId7"/>
      <w:footerReference w:type="default" r:id="rId8"/>
      <w:pgSz w:w="11913" w:h="16834" w:code="9"/>
      <w:pgMar w:top="1134" w:right="1077" w:bottom="1135" w:left="1077" w:header="397" w:footer="414"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14C8A" w14:textId="77777777" w:rsidR="00463704" w:rsidRDefault="00463704" w:rsidP="00EC0E5F">
      <w:r>
        <w:separator/>
      </w:r>
    </w:p>
    <w:p w14:paraId="3BB2069A" w14:textId="77777777" w:rsidR="00463704" w:rsidRDefault="00463704"/>
  </w:endnote>
  <w:endnote w:type="continuationSeparator" w:id="0">
    <w:p w14:paraId="11367B3E" w14:textId="77777777" w:rsidR="00463704" w:rsidRDefault="00463704" w:rsidP="00EC0E5F">
      <w:r>
        <w:continuationSeparator/>
      </w:r>
    </w:p>
    <w:p w14:paraId="7222A7FA" w14:textId="77777777" w:rsidR="00463704" w:rsidRDefault="00463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28" w:type="dxa"/>
      <w:tblInd w:w="-284" w:type="dxa"/>
      <w:tblBorders>
        <w:top w:val="single" w:sz="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819"/>
      <w:gridCol w:w="1697"/>
    </w:tblGrid>
    <w:tr w:rsidR="008E76EE" w:rsidRPr="00F7233F" w14:paraId="249BA149" w14:textId="77777777" w:rsidTr="00F7233F">
      <w:tc>
        <w:tcPr>
          <w:tcW w:w="4112" w:type="dxa"/>
        </w:tcPr>
        <w:p w14:paraId="21711AEA" w14:textId="0066677C" w:rsidR="008E76EE" w:rsidRPr="00F7233F" w:rsidRDefault="008E76EE" w:rsidP="008E76EE">
          <w:pPr>
            <w:spacing w:before="40" w:after="40" w:line="240" w:lineRule="atLeast"/>
          </w:pPr>
          <w:r w:rsidRPr="00F7233F">
            <w:t>© Guy Verghote</w:t>
          </w:r>
        </w:p>
      </w:tc>
      <w:tc>
        <w:tcPr>
          <w:tcW w:w="4819" w:type="dxa"/>
        </w:tcPr>
        <w:p w14:paraId="0B225967" w14:textId="0D3906EA" w:rsidR="008E76EE" w:rsidRPr="00F7233F" w:rsidRDefault="008E76EE" w:rsidP="008E76EE">
          <w:pPr>
            <w:spacing w:before="40" w:after="40" w:line="240" w:lineRule="atLeast"/>
          </w:pPr>
        </w:p>
      </w:tc>
      <w:tc>
        <w:tcPr>
          <w:tcW w:w="1697" w:type="dxa"/>
        </w:tcPr>
        <w:p w14:paraId="3FCC8874" w14:textId="570CD61D" w:rsidR="008E76EE" w:rsidRPr="00F7233F" w:rsidRDefault="008E76EE" w:rsidP="008E76EE">
          <w:pPr>
            <w:spacing w:before="40" w:after="40" w:line="240" w:lineRule="atLeast"/>
            <w:ind w:right="-170"/>
            <w:jc w:val="center"/>
          </w:pPr>
          <w:r w:rsidRPr="00F7233F">
            <w:t xml:space="preserve">Page </w:t>
          </w:r>
          <w:r w:rsidRPr="00F7233F">
            <w:rPr>
              <w:rFonts w:eastAsiaTheme="majorEastAsia" w:cstheme="majorBidi"/>
              <w:noProof/>
            </w:rPr>
            <w:fldChar w:fldCharType="begin"/>
          </w:r>
          <w:r w:rsidRPr="00F7233F">
            <w:rPr>
              <w:rFonts w:eastAsiaTheme="majorEastAsia" w:cstheme="majorBidi"/>
              <w:noProof/>
            </w:rPr>
            <w:instrText>PAGE  \* Arabic  \* MERGEFORMAT</w:instrText>
          </w:r>
          <w:r w:rsidRPr="00F7233F">
            <w:rPr>
              <w:rFonts w:eastAsiaTheme="majorEastAsia" w:cstheme="majorBidi"/>
              <w:noProof/>
            </w:rPr>
            <w:fldChar w:fldCharType="separate"/>
          </w:r>
          <w:r w:rsidR="00D27FFA">
            <w:rPr>
              <w:rFonts w:eastAsiaTheme="majorEastAsia" w:cstheme="majorBidi"/>
              <w:noProof/>
            </w:rPr>
            <w:t>1</w:t>
          </w:r>
          <w:r w:rsidRPr="00F7233F">
            <w:rPr>
              <w:rFonts w:eastAsiaTheme="majorEastAsia" w:cstheme="majorBidi"/>
              <w:noProof/>
            </w:rPr>
            <w:fldChar w:fldCharType="end"/>
          </w:r>
          <w:r w:rsidRPr="00F7233F">
            <w:rPr>
              <w:rFonts w:eastAsiaTheme="majorEastAsia" w:cstheme="majorBidi"/>
              <w:noProof/>
            </w:rPr>
            <w:t xml:space="preserve"> sur </w:t>
          </w:r>
          <w:r w:rsidRPr="00F7233F">
            <w:rPr>
              <w:rFonts w:eastAsiaTheme="majorEastAsia" w:cstheme="majorBidi"/>
              <w:noProof/>
            </w:rPr>
            <w:fldChar w:fldCharType="begin"/>
          </w:r>
          <w:r w:rsidRPr="00F7233F">
            <w:rPr>
              <w:rFonts w:eastAsiaTheme="majorEastAsia" w:cstheme="majorBidi"/>
              <w:noProof/>
            </w:rPr>
            <w:instrText>NUMPAGES  \* Arabic  \* MERGEFORMAT</w:instrText>
          </w:r>
          <w:r w:rsidRPr="00F7233F">
            <w:rPr>
              <w:rFonts w:eastAsiaTheme="majorEastAsia" w:cstheme="majorBidi"/>
              <w:noProof/>
            </w:rPr>
            <w:fldChar w:fldCharType="separate"/>
          </w:r>
          <w:r w:rsidR="00D27FFA">
            <w:rPr>
              <w:rFonts w:eastAsiaTheme="majorEastAsia" w:cstheme="majorBidi"/>
              <w:noProof/>
            </w:rPr>
            <w:t>1</w:t>
          </w:r>
          <w:r w:rsidRPr="00F7233F">
            <w:rPr>
              <w:rFonts w:eastAsiaTheme="majorEastAsia" w:cstheme="majorBidi"/>
              <w:noProof/>
            </w:rPr>
            <w:fldChar w:fldCharType="end"/>
          </w:r>
        </w:p>
      </w:tc>
    </w:tr>
  </w:tbl>
  <w:p w14:paraId="01872A84" w14:textId="77777777" w:rsidR="008E76EE" w:rsidRPr="00860CBC" w:rsidRDefault="008E76EE" w:rsidP="008E76EE">
    <w:pPr>
      <w:pStyle w:val="Pieddepage"/>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EE87A" w14:textId="77777777" w:rsidR="00463704" w:rsidRDefault="00463704" w:rsidP="00EC0E5F">
      <w:r>
        <w:separator/>
      </w:r>
    </w:p>
    <w:p w14:paraId="2D797CD1" w14:textId="77777777" w:rsidR="00463704" w:rsidRDefault="00463704"/>
  </w:footnote>
  <w:footnote w:type="continuationSeparator" w:id="0">
    <w:p w14:paraId="719D2AD6" w14:textId="77777777" w:rsidR="00463704" w:rsidRDefault="00463704" w:rsidP="00EC0E5F">
      <w:r>
        <w:continuationSeparator/>
      </w:r>
    </w:p>
    <w:p w14:paraId="358158E4" w14:textId="77777777" w:rsidR="00463704" w:rsidRDefault="0046370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524"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9072"/>
    </w:tblGrid>
    <w:tr w:rsidR="00F35204" w:rsidRPr="00F35204" w14:paraId="3C93942E" w14:textId="77777777" w:rsidTr="006637D8">
      <w:tc>
        <w:tcPr>
          <w:tcW w:w="1452" w:type="dxa"/>
          <w:vAlign w:val="center"/>
          <w:hideMark/>
        </w:tcPr>
        <w:p w14:paraId="1080C877" w14:textId="322D7717" w:rsidR="0038264E" w:rsidRPr="00F35204" w:rsidRDefault="006637D8" w:rsidP="001031CD">
          <w:pPr>
            <w:jc w:val="left"/>
            <w:rPr>
              <w:sz w:val="40"/>
              <w:szCs w:val="40"/>
            </w:rPr>
          </w:pPr>
          <w:bookmarkStart w:id="10" w:name="_Hlk15145804"/>
          <w:bookmarkStart w:id="11" w:name="_Hlk15145803"/>
          <w:bookmarkStart w:id="12" w:name="_Hlk492402885"/>
          <w:bookmarkStart w:id="13" w:name="_Hlk487627984"/>
          <w:bookmarkStart w:id="14" w:name="_Hlk487627983"/>
          <w:bookmarkStart w:id="15" w:name="_Hlk487627982"/>
          <w:bookmarkStart w:id="16" w:name="_Hlk487627485"/>
          <w:bookmarkStart w:id="17" w:name="_Hlk487627484"/>
          <w:bookmarkStart w:id="18" w:name="_Hlk487627483"/>
          <w:bookmarkStart w:id="19" w:name="_Hlk18137753"/>
          <w:bookmarkStart w:id="20" w:name="_Hlk18137754"/>
          <w:bookmarkStart w:id="21" w:name="_Hlk18335775"/>
          <w:bookmarkStart w:id="22" w:name="_Hlk18335776"/>
          <w:bookmarkStart w:id="23" w:name="_Hlk57747854"/>
          <w:bookmarkStart w:id="24" w:name="_Hlk57747855"/>
          <w:bookmarkStart w:id="25" w:name="_Hlk81879132"/>
          <w:bookmarkStart w:id="26" w:name="_Hlk81879133"/>
          <w:r>
            <w:rPr>
              <w:sz w:val="40"/>
              <w:szCs w:val="40"/>
            </w:rPr>
            <w:t>RGPD</w:t>
          </w:r>
        </w:p>
      </w:tc>
      <w:tc>
        <w:tcPr>
          <w:tcW w:w="9072" w:type="dxa"/>
          <w:shd w:val="clear" w:color="auto" w:fill="FFFFFF" w:themeFill="background1"/>
          <w:vAlign w:val="center"/>
          <w:hideMark/>
        </w:tcPr>
        <w:p w14:paraId="379725D8" w14:textId="470303D3" w:rsidR="0038264E" w:rsidRPr="00F35204" w:rsidRDefault="00C40EAF" w:rsidP="001031CD">
          <w:pPr>
            <w:jc w:val="left"/>
            <w:rPr>
              <w:sz w:val="40"/>
              <w:szCs w:val="40"/>
            </w:rPr>
          </w:pPr>
          <w:r>
            <w:rPr>
              <w:sz w:val="40"/>
              <w:szCs w:val="40"/>
            </w:rPr>
            <w:t>Questionnaire</w:t>
          </w:r>
        </w:p>
      </w:tc>
    </w:t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tbl>
  <w:p w14:paraId="4D2429BC" w14:textId="77777777" w:rsidR="0038264E" w:rsidRPr="001031CD" w:rsidRDefault="0038264E" w:rsidP="001031CD">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75pt" o:bullet="t">
        <v:imagedata r:id="rId1" o:title="BD21298_"/>
      </v:shape>
    </w:pict>
  </w:numPicBullet>
  <w:numPicBullet w:numPicBulletId="1">
    <w:pict>
      <v:shape id="_x0000_i1027" type="#_x0000_t75" style="width:31.5pt;height:29.25pt;visibility:visible;mso-wrap-style:square" o:bullet="t">
        <v:imagedata r:id="rId2" o:title="excel64"/>
      </v:shape>
    </w:pict>
  </w:numPicBullet>
  <w:abstractNum w:abstractNumId="0" w15:restartNumberingAfterBreak="0">
    <w:nsid w:val="00000003"/>
    <w:multiLevelType w:val="singleLevel"/>
    <w:tmpl w:val="00000003"/>
    <w:name w:val="WW8Num3"/>
    <w:lvl w:ilvl="0">
      <w:start w:val="1000"/>
      <w:numFmt w:val="bullet"/>
      <w:lvlText w:val="-"/>
      <w:lvlJc w:val="left"/>
      <w:pPr>
        <w:tabs>
          <w:tab w:val="num" w:pos="720"/>
        </w:tabs>
        <w:ind w:left="720" w:hanging="360"/>
      </w:pPr>
      <w:rPr>
        <w:rFonts w:ascii="Times New Roman" w:hAnsi="Times New Roman"/>
      </w:rPr>
    </w:lvl>
  </w:abstractNum>
  <w:abstractNum w:abstractNumId="1" w15:restartNumberingAfterBreak="0">
    <w:nsid w:val="00000004"/>
    <w:multiLevelType w:val="multilevel"/>
    <w:tmpl w:val="00000004"/>
    <w:name w:val="WW8Num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Times New Roman"/>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cs="Times New Roman"/>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cs="Times New Roman"/>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0000006"/>
    <w:multiLevelType w:val="singleLevel"/>
    <w:tmpl w:val="00000006"/>
    <w:name w:val="WW8Num6"/>
    <w:lvl w:ilvl="0">
      <w:start w:val="1"/>
      <w:numFmt w:val="lowerLetter"/>
      <w:lvlText w:val="%1)"/>
      <w:lvlJc w:val="left"/>
      <w:pPr>
        <w:tabs>
          <w:tab w:val="num" w:pos="720"/>
        </w:tabs>
        <w:ind w:left="720" w:hanging="360"/>
      </w:pPr>
    </w:lvl>
  </w:abstractNum>
  <w:abstractNum w:abstractNumId="4" w15:restartNumberingAfterBreak="0">
    <w:nsid w:val="04944CE0"/>
    <w:multiLevelType w:val="multilevel"/>
    <w:tmpl w:val="D816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2B3A"/>
    <w:multiLevelType w:val="multilevel"/>
    <w:tmpl w:val="389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67D82"/>
    <w:multiLevelType w:val="multilevel"/>
    <w:tmpl w:val="7768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1265A"/>
    <w:multiLevelType w:val="hybridMultilevel"/>
    <w:tmpl w:val="1A3E0F36"/>
    <w:lvl w:ilvl="0" w:tplc="E30CC9E8">
      <w:start w:val="1"/>
      <w:numFmt w:val="decimal"/>
      <w:pStyle w:val="Q01"/>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5AF029A"/>
    <w:multiLevelType w:val="hybridMultilevel"/>
    <w:tmpl w:val="A8F0A44E"/>
    <w:lvl w:ilvl="0" w:tplc="040C000F">
      <w:start w:val="1"/>
      <w:numFmt w:val="decimal"/>
      <w:lvlText w:val="%1."/>
      <w:lvlJc w:val="left"/>
      <w:pPr>
        <w:tabs>
          <w:tab w:val="num" w:pos="720"/>
        </w:tabs>
        <w:ind w:left="720" w:hanging="360"/>
      </w:pPr>
      <w:rPr>
        <w:rFonts w:hint="default"/>
      </w:rPr>
    </w:lvl>
    <w:lvl w:ilvl="1" w:tplc="C9509D6E">
      <w:start w:val="10"/>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17C10B9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EB0F83"/>
    <w:multiLevelType w:val="multilevel"/>
    <w:tmpl w:val="763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11C28"/>
    <w:multiLevelType w:val="multilevel"/>
    <w:tmpl w:val="CF6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338D4"/>
    <w:multiLevelType w:val="multilevel"/>
    <w:tmpl w:val="CDA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C25FC"/>
    <w:multiLevelType w:val="multilevel"/>
    <w:tmpl w:val="01E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7328F"/>
    <w:multiLevelType w:val="multilevel"/>
    <w:tmpl w:val="A50A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D1A86"/>
    <w:multiLevelType w:val="multilevel"/>
    <w:tmpl w:val="682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C29C6"/>
    <w:multiLevelType w:val="singleLevel"/>
    <w:tmpl w:val="9224D880"/>
    <w:lvl w:ilvl="0">
      <w:start w:val="2"/>
      <w:numFmt w:val="bullet"/>
      <w:lvlText w:val="-"/>
      <w:lvlJc w:val="left"/>
      <w:pPr>
        <w:tabs>
          <w:tab w:val="num" w:pos="1781"/>
        </w:tabs>
        <w:ind w:left="1781" w:hanging="360"/>
      </w:pPr>
      <w:rPr>
        <w:rFonts w:hint="default"/>
      </w:rPr>
    </w:lvl>
  </w:abstractNum>
  <w:abstractNum w:abstractNumId="17" w15:restartNumberingAfterBreak="0">
    <w:nsid w:val="47333E33"/>
    <w:multiLevelType w:val="multilevel"/>
    <w:tmpl w:val="F09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7548C"/>
    <w:multiLevelType w:val="multilevel"/>
    <w:tmpl w:val="C0C02530"/>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2" w:hanging="432"/>
      </w:pPr>
      <w:rPr>
        <w:rFonts w:hint="default"/>
      </w:rPr>
    </w:lvl>
    <w:lvl w:ilvl="2">
      <w:start w:val="1"/>
      <w:numFmt w:val="decimal"/>
      <w:pStyle w:val="Titre3"/>
      <w:suff w:val="space"/>
      <w:lvlText w:val="%1.%2.%3."/>
      <w:lvlJc w:val="left"/>
      <w:pPr>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9" w15:restartNumberingAfterBreak="0">
    <w:nsid w:val="4D6B5225"/>
    <w:multiLevelType w:val="multilevel"/>
    <w:tmpl w:val="27D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953B5"/>
    <w:multiLevelType w:val="hybridMultilevel"/>
    <w:tmpl w:val="7DD85390"/>
    <w:lvl w:ilvl="0" w:tplc="1A4C2B5E">
      <w:start w:val="1"/>
      <w:numFmt w:val="decimal"/>
      <w:pStyle w:val="Question"/>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515F7A39"/>
    <w:multiLevelType w:val="multilevel"/>
    <w:tmpl w:val="3E6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60F81"/>
    <w:multiLevelType w:val="hybridMultilevel"/>
    <w:tmpl w:val="A0683E96"/>
    <w:lvl w:ilvl="0" w:tplc="92B6E858">
      <w:start w:val="1"/>
      <w:numFmt w:val="bullet"/>
      <w:lvlText w:val=""/>
      <w:lvlJc w:val="left"/>
      <w:pPr>
        <w:ind w:left="36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15:restartNumberingAfterBreak="0">
    <w:nsid w:val="585A48C4"/>
    <w:multiLevelType w:val="multilevel"/>
    <w:tmpl w:val="8FE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1263C"/>
    <w:multiLevelType w:val="hybridMultilevel"/>
    <w:tmpl w:val="009A4C0E"/>
    <w:lvl w:ilvl="0" w:tplc="9A4E090E">
      <w:start w:val="1"/>
      <w:numFmt w:val="bullet"/>
      <w:pStyle w:val="Liste01"/>
      <w:lvlText w:val=""/>
      <w:lvlJc w:val="left"/>
      <w:pPr>
        <w:tabs>
          <w:tab w:val="num" w:pos="1287"/>
        </w:tabs>
        <w:ind w:left="1287" w:hanging="360"/>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5F58785F"/>
    <w:multiLevelType w:val="multilevel"/>
    <w:tmpl w:val="7CAAED7C"/>
    <w:lvl w:ilvl="0">
      <w:start w:val="1"/>
      <w:numFmt w:val="bullet"/>
      <w:pStyle w:val="Liste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F576E"/>
    <w:multiLevelType w:val="multilevel"/>
    <w:tmpl w:val="C78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6139B"/>
    <w:multiLevelType w:val="multilevel"/>
    <w:tmpl w:val="D11260AE"/>
    <w:lvl w:ilvl="0">
      <w:start w:val="1"/>
      <w:numFmt w:val="bullet"/>
      <w:pStyle w:val="Liste02"/>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C11D6"/>
    <w:multiLevelType w:val="multilevel"/>
    <w:tmpl w:val="D9B0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159EB"/>
    <w:multiLevelType w:val="multilevel"/>
    <w:tmpl w:val="C03E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D3EDF"/>
    <w:multiLevelType w:val="multilevel"/>
    <w:tmpl w:val="649E6D0C"/>
    <w:lvl w:ilvl="0">
      <w:start w:val="1"/>
      <w:numFmt w:val="decimal"/>
      <w:lvlText w:val="%1."/>
      <w:lvlJc w:val="left"/>
      <w:pPr>
        <w:tabs>
          <w:tab w:val="num" w:pos="644"/>
        </w:tabs>
        <w:ind w:left="644" w:hanging="360"/>
      </w:pPr>
      <w:rPr>
        <w:rFonts w:hint="default"/>
      </w:rPr>
    </w:lvl>
    <w:lvl w:ilvl="1">
      <w:start w:val="1"/>
      <w:numFmt w:val="decimal"/>
      <w:lvlText w:val="%1.%2"/>
      <w:lvlJc w:val="left"/>
      <w:pPr>
        <w:tabs>
          <w:tab w:val="num" w:pos="1217"/>
        </w:tabs>
        <w:ind w:left="1217" w:hanging="576"/>
      </w:pPr>
      <w:rPr>
        <w:rFonts w:hint="default"/>
      </w:rPr>
    </w:lvl>
    <w:lvl w:ilvl="2">
      <w:start w:val="1"/>
      <w:numFmt w:val="decimal"/>
      <w:lvlText w:val="%1.%2.%3"/>
      <w:lvlJc w:val="left"/>
      <w:pPr>
        <w:tabs>
          <w:tab w:val="num" w:pos="1361"/>
        </w:tabs>
        <w:ind w:left="1361" w:hanging="720"/>
      </w:pPr>
      <w:rPr>
        <w:rFonts w:hint="default"/>
      </w:rPr>
    </w:lvl>
    <w:lvl w:ilvl="3">
      <w:start w:val="1"/>
      <w:numFmt w:val="decimal"/>
      <w:pStyle w:val="Titre4"/>
      <w:lvlText w:val="%1.%2.%3.%4"/>
      <w:lvlJc w:val="left"/>
      <w:pPr>
        <w:tabs>
          <w:tab w:val="num" w:pos="1505"/>
        </w:tabs>
        <w:ind w:left="1505" w:hanging="864"/>
      </w:pPr>
      <w:rPr>
        <w:rFonts w:hint="default"/>
      </w:rPr>
    </w:lvl>
    <w:lvl w:ilvl="4">
      <w:start w:val="1"/>
      <w:numFmt w:val="decimal"/>
      <w:pStyle w:val="Titre5"/>
      <w:lvlText w:val="%1.%2.%3.%4.%5"/>
      <w:lvlJc w:val="left"/>
      <w:pPr>
        <w:tabs>
          <w:tab w:val="num" w:pos="1649"/>
        </w:tabs>
        <w:ind w:left="1649" w:hanging="1008"/>
      </w:pPr>
      <w:rPr>
        <w:rFonts w:hint="default"/>
      </w:rPr>
    </w:lvl>
    <w:lvl w:ilvl="5">
      <w:start w:val="1"/>
      <w:numFmt w:val="decimal"/>
      <w:pStyle w:val="Titre6"/>
      <w:lvlText w:val="%1.%2.%3.%4.%5.%6"/>
      <w:lvlJc w:val="left"/>
      <w:pPr>
        <w:tabs>
          <w:tab w:val="num" w:pos="1793"/>
        </w:tabs>
        <w:ind w:left="1793" w:hanging="1152"/>
      </w:pPr>
      <w:rPr>
        <w:rFonts w:hint="default"/>
      </w:rPr>
    </w:lvl>
    <w:lvl w:ilvl="6">
      <w:start w:val="1"/>
      <w:numFmt w:val="decimal"/>
      <w:pStyle w:val="Titre7"/>
      <w:lvlText w:val="%1.%2.%3.%4.%5.%6.%7"/>
      <w:lvlJc w:val="left"/>
      <w:pPr>
        <w:tabs>
          <w:tab w:val="num" w:pos="1937"/>
        </w:tabs>
        <w:ind w:left="1937" w:hanging="1296"/>
      </w:pPr>
      <w:rPr>
        <w:rFonts w:hint="default"/>
      </w:rPr>
    </w:lvl>
    <w:lvl w:ilvl="7">
      <w:start w:val="1"/>
      <w:numFmt w:val="decimal"/>
      <w:pStyle w:val="Titre8"/>
      <w:lvlText w:val="%1.%2.%3.%4.%5.%6.%7.%8"/>
      <w:lvlJc w:val="left"/>
      <w:pPr>
        <w:tabs>
          <w:tab w:val="num" w:pos="2081"/>
        </w:tabs>
        <w:ind w:left="2081" w:hanging="1440"/>
      </w:pPr>
      <w:rPr>
        <w:rFonts w:hint="default"/>
      </w:rPr>
    </w:lvl>
    <w:lvl w:ilvl="8">
      <w:start w:val="1"/>
      <w:numFmt w:val="decimal"/>
      <w:pStyle w:val="Titre9"/>
      <w:lvlText w:val="%1.%2.%3.%4.%5.%6.%7.%8.%9"/>
      <w:lvlJc w:val="left"/>
      <w:pPr>
        <w:tabs>
          <w:tab w:val="num" w:pos="2225"/>
        </w:tabs>
        <w:ind w:left="2225" w:hanging="1584"/>
      </w:pPr>
      <w:rPr>
        <w:rFonts w:hint="default"/>
      </w:rPr>
    </w:lvl>
  </w:abstractNum>
  <w:abstractNum w:abstractNumId="31" w15:restartNumberingAfterBreak="0">
    <w:nsid w:val="764A42AD"/>
    <w:multiLevelType w:val="multilevel"/>
    <w:tmpl w:val="50A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25"/>
  </w:num>
  <w:num w:numId="4">
    <w:abstractNumId w:val="18"/>
  </w:num>
  <w:num w:numId="5">
    <w:abstractNumId w:val="20"/>
  </w:num>
  <w:num w:numId="6">
    <w:abstractNumId w:val="7"/>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num>
  <w:num w:numId="9">
    <w:abstractNumId w:val="16"/>
  </w:num>
  <w:num w:numId="10">
    <w:abstractNumId w:val="27"/>
  </w:num>
  <w:num w:numId="11">
    <w:abstractNumId w:val="8"/>
  </w:num>
  <w:num w:numId="12">
    <w:abstractNumId w:val="4"/>
  </w:num>
  <w:num w:numId="13">
    <w:abstractNumId w:val="23"/>
  </w:num>
  <w:num w:numId="14">
    <w:abstractNumId w:val="5"/>
  </w:num>
  <w:num w:numId="15">
    <w:abstractNumId w:val="10"/>
  </w:num>
  <w:num w:numId="16">
    <w:abstractNumId w:val="17"/>
  </w:num>
  <w:num w:numId="17">
    <w:abstractNumId w:val="15"/>
  </w:num>
  <w:num w:numId="18">
    <w:abstractNumId w:val="26"/>
  </w:num>
  <w:num w:numId="19">
    <w:abstractNumId w:val="29"/>
  </w:num>
  <w:num w:numId="20">
    <w:abstractNumId w:val="21"/>
  </w:num>
  <w:num w:numId="21">
    <w:abstractNumId w:val="31"/>
  </w:num>
  <w:num w:numId="22">
    <w:abstractNumId w:val="14"/>
  </w:num>
  <w:num w:numId="23">
    <w:abstractNumId w:val="6"/>
  </w:num>
  <w:num w:numId="24">
    <w:abstractNumId w:val="28"/>
  </w:num>
  <w:num w:numId="25">
    <w:abstractNumId w:val="12"/>
  </w:num>
  <w:num w:numId="26">
    <w:abstractNumId w:val="11"/>
  </w:num>
  <w:num w:numId="27">
    <w:abstractNumId w:val="19"/>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3"/>
  </w:num>
  <w:num w:numId="31">
    <w:abstractNumId w:val="0"/>
  </w:num>
  <w:num w:numId="32">
    <w:abstractNumId w:val="2"/>
  </w:num>
  <w:num w:numId="33">
    <w:abstractNumId w:val="20"/>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36"/>
    <w:rsid w:val="00000843"/>
    <w:rsid w:val="00001261"/>
    <w:rsid w:val="000027B6"/>
    <w:rsid w:val="00004D9E"/>
    <w:rsid w:val="00005D0C"/>
    <w:rsid w:val="00005F79"/>
    <w:rsid w:val="0001204C"/>
    <w:rsid w:val="00012CFB"/>
    <w:rsid w:val="00014317"/>
    <w:rsid w:val="00016007"/>
    <w:rsid w:val="00016F24"/>
    <w:rsid w:val="00017073"/>
    <w:rsid w:val="00024D87"/>
    <w:rsid w:val="000342E4"/>
    <w:rsid w:val="00034465"/>
    <w:rsid w:val="00034B9D"/>
    <w:rsid w:val="00036A28"/>
    <w:rsid w:val="00037F99"/>
    <w:rsid w:val="00040DCA"/>
    <w:rsid w:val="00040F80"/>
    <w:rsid w:val="000424FE"/>
    <w:rsid w:val="00043B0A"/>
    <w:rsid w:val="00047996"/>
    <w:rsid w:val="00053054"/>
    <w:rsid w:val="00054FB0"/>
    <w:rsid w:val="00057DF8"/>
    <w:rsid w:val="00063368"/>
    <w:rsid w:val="000717B9"/>
    <w:rsid w:val="000723DB"/>
    <w:rsid w:val="000727C9"/>
    <w:rsid w:val="00074C97"/>
    <w:rsid w:val="00077614"/>
    <w:rsid w:val="000812D3"/>
    <w:rsid w:val="00081C00"/>
    <w:rsid w:val="000867CD"/>
    <w:rsid w:val="00092A85"/>
    <w:rsid w:val="00095C2C"/>
    <w:rsid w:val="00097CB0"/>
    <w:rsid w:val="00097E1C"/>
    <w:rsid w:val="000A02FD"/>
    <w:rsid w:val="000A3E57"/>
    <w:rsid w:val="000A7DF8"/>
    <w:rsid w:val="000A7F6C"/>
    <w:rsid w:val="000B1E11"/>
    <w:rsid w:val="000B3CF2"/>
    <w:rsid w:val="000B6D29"/>
    <w:rsid w:val="000B74C9"/>
    <w:rsid w:val="000C01AF"/>
    <w:rsid w:val="000C1EFA"/>
    <w:rsid w:val="000C2AB9"/>
    <w:rsid w:val="000C494C"/>
    <w:rsid w:val="000C6807"/>
    <w:rsid w:val="000D011D"/>
    <w:rsid w:val="000D0B68"/>
    <w:rsid w:val="000D2154"/>
    <w:rsid w:val="000D22A6"/>
    <w:rsid w:val="000D407D"/>
    <w:rsid w:val="000D4D1E"/>
    <w:rsid w:val="000D5274"/>
    <w:rsid w:val="000D56C1"/>
    <w:rsid w:val="000D7F26"/>
    <w:rsid w:val="000E38BC"/>
    <w:rsid w:val="000E48C7"/>
    <w:rsid w:val="000F16CD"/>
    <w:rsid w:val="000F2364"/>
    <w:rsid w:val="000F3707"/>
    <w:rsid w:val="000F3A57"/>
    <w:rsid w:val="000F7B18"/>
    <w:rsid w:val="001004DF"/>
    <w:rsid w:val="001031CD"/>
    <w:rsid w:val="00104C9F"/>
    <w:rsid w:val="001132C4"/>
    <w:rsid w:val="00113C9B"/>
    <w:rsid w:val="00114C0A"/>
    <w:rsid w:val="00114E88"/>
    <w:rsid w:val="00115799"/>
    <w:rsid w:val="00116C0F"/>
    <w:rsid w:val="00117419"/>
    <w:rsid w:val="00120C71"/>
    <w:rsid w:val="00132ACE"/>
    <w:rsid w:val="00135894"/>
    <w:rsid w:val="00137284"/>
    <w:rsid w:val="001407FC"/>
    <w:rsid w:val="00141AD0"/>
    <w:rsid w:val="00142C01"/>
    <w:rsid w:val="001437A8"/>
    <w:rsid w:val="001440AD"/>
    <w:rsid w:val="00144C69"/>
    <w:rsid w:val="00145006"/>
    <w:rsid w:val="00147875"/>
    <w:rsid w:val="00153FAD"/>
    <w:rsid w:val="0015478E"/>
    <w:rsid w:val="0015788A"/>
    <w:rsid w:val="001607C3"/>
    <w:rsid w:val="00160881"/>
    <w:rsid w:val="00160973"/>
    <w:rsid w:val="00161EC8"/>
    <w:rsid w:val="00163D2E"/>
    <w:rsid w:val="00163EE2"/>
    <w:rsid w:val="0016721C"/>
    <w:rsid w:val="00167D1A"/>
    <w:rsid w:val="00167D95"/>
    <w:rsid w:val="0017619A"/>
    <w:rsid w:val="0018081F"/>
    <w:rsid w:val="00180D64"/>
    <w:rsid w:val="00180ED9"/>
    <w:rsid w:val="0018101C"/>
    <w:rsid w:val="001928BB"/>
    <w:rsid w:val="001A2D77"/>
    <w:rsid w:val="001A350F"/>
    <w:rsid w:val="001A5ECD"/>
    <w:rsid w:val="001A7BC9"/>
    <w:rsid w:val="001A7F2B"/>
    <w:rsid w:val="001B1A47"/>
    <w:rsid w:val="001B2B7B"/>
    <w:rsid w:val="001B349B"/>
    <w:rsid w:val="001B3B67"/>
    <w:rsid w:val="001B4296"/>
    <w:rsid w:val="001B50CD"/>
    <w:rsid w:val="001B6D64"/>
    <w:rsid w:val="001C1252"/>
    <w:rsid w:val="001C684D"/>
    <w:rsid w:val="001C69BE"/>
    <w:rsid w:val="001C6B5F"/>
    <w:rsid w:val="001D07ED"/>
    <w:rsid w:val="001D3228"/>
    <w:rsid w:val="001D341D"/>
    <w:rsid w:val="001D3492"/>
    <w:rsid w:val="001D4F7D"/>
    <w:rsid w:val="001D5DC5"/>
    <w:rsid w:val="001D6780"/>
    <w:rsid w:val="001E2E9E"/>
    <w:rsid w:val="001E417A"/>
    <w:rsid w:val="001E5FEC"/>
    <w:rsid w:val="001E63A0"/>
    <w:rsid w:val="001E6ED9"/>
    <w:rsid w:val="001F4DC5"/>
    <w:rsid w:val="001F7C16"/>
    <w:rsid w:val="002014D2"/>
    <w:rsid w:val="0020726C"/>
    <w:rsid w:val="00210105"/>
    <w:rsid w:val="00210F87"/>
    <w:rsid w:val="00213BBE"/>
    <w:rsid w:val="00213C8E"/>
    <w:rsid w:val="00213FE0"/>
    <w:rsid w:val="002148DA"/>
    <w:rsid w:val="002154C7"/>
    <w:rsid w:val="002219F2"/>
    <w:rsid w:val="00226732"/>
    <w:rsid w:val="00226FF7"/>
    <w:rsid w:val="002328D5"/>
    <w:rsid w:val="002329E7"/>
    <w:rsid w:val="00235B3B"/>
    <w:rsid w:val="0023609D"/>
    <w:rsid w:val="00237B14"/>
    <w:rsid w:val="00241419"/>
    <w:rsid w:val="0024212E"/>
    <w:rsid w:val="00243FF4"/>
    <w:rsid w:val="0024608D"/>
    <w:rsid w:val="00250337"/>
    <w:rsid w:val="00250431"/>
    <w:rsid w:val="00251CF6"/>
    <w:rsid w:val="00253AE2"/>
    <w:rsid w:val="00254103"/>
    <w:rsid w:val="00255851"/>
    <w:rsid w:val="002565A6"/>
    <w:rsid w:val="00256936"/>
    <w:rsid w:val="0025770E"/>
    <w:rsid w:val="00257912"/>
    <w:rsid w:val="00262D4C"/>
    <w:rsid w:val="0026407C"/>
    <w:rsid w:val="002655A7"/>
    <w:rsid w:val="00265B18"/>
    <w:rsid w:val="00265EFF"/>
    <w:rsid w:val="00266908"/>
    <w:rsid w:val="002676AA"/>
    <w:rsid w:val="00270354"/>
    <w:rsid w:val="00271D72"/>
    <w:rsid w:val="002726FF"/>
    <w:rsid w:val="00273A30"/>
    <w:rsid w:val="00273EC7"/>
    <w:rsid w:val="002743D6"/>
    <w:rsid w:val="002743EB"/>
    <w:rsid w:val="002768D2"/>
    <w:rsid w:val="00277C0A"/>
    <w:rsid w:val="002800CE"/>
    <w:rsid w:val="00281F31"/>
    <w:rsid w:val="0029046A"/>
    <w:rsid w:val="0029108A"/>
    <w:rsid w:val="002915B2"/>
    <w:rsid w:val="00296371"/>
    <w:rsid w:val="002968F4"/>
    <w:rsid w:val="00297259"/>
    <w:rsid w:val="00297A50"/>
    <w:rsid w:val="002A0181"/>
    <w:rsid w:val="002A0AE9"/>
    <w:rsid w:val="002A26CB"/>
    <w:rsid w:val="002A28F2"/>
    <w:rsid w:val="002A3861"/>
    <w:rsid w:val="002A3AF6"/>
    <w:rsid w:val="002B1059"/>
    <w:rsid w:val="002B123B"/>
    <w:rsid w:val="002B63F9"/>
    <w:rsid w:val="002B78A2"/>
    <w:rsid w:val="002C1E9B"/>
    <w:rsid w:val="002C3B97"/>
    <w:rsid w:val="002C6AC8"/>
    <w:rsid w:val="002C7802"/>
    <w:rsid w:val="002D434A"/>
    <w:rsid w:val="002D7CE9"/>
    <w:rsid w:val="002D7ED0"/>
    <w:rsid w:val="002E2807"/>
    <w:rsid w:val="002E2925"/>
    <w:rsid w:val="002E3281"/>
    <w:rsid w:val="002F1CC3"/>
    <w:rsid w:val="002F1D1D"/>
    <w:rsid w:val="002F5D76"/>
    <w:rsid w:val="00300B1A"/>
    <w:rsid w:val="00300F47"/>
    <w:rsid w:val="00301F61"/>
    <w:rsid w:val="00303402"/>
    <w:rsid w:val="00304A45"/>
    <w:rsid w:val="00305498"/>
    <w:rsid w:val="00306E9C"/>
    <w:rsid w:val="0031171B"/>
    <w:rsid w:val="0031311F"/>
    <w:rsid w:val="00315103"/>
    <w:rsid w:val="00315840"/>
    <w:rsid w:val="00316053"/>
    <w:rsid w:val="00322829"/>
    <w:rsid w:val="003236B8"/>
    <w:rsid w:val="00324913"/>
    <w:rsid w:val="00327D63"/>
    <w:rsid w:val="00330366"/>
    <w:rsid w:val="003321AF"/>
    <w:rsid w:val="003335F4"/>
    <w:rsid w:val="003351DF"/>
    <w:rsid w:val="00335BED"/>
    <w:rsid w:val="00340AA9"/>
    <w:rsid w:val="00342633"/>
    <w:rsid w:val="003445DC"/>
    <w:rsid w:val="00345314"/>
    <w:rsid w:val="00346863"/>
    <w:rsid w:val="0035188A"/>
    <w:rsid w:val="00354383"/>
    <w:rsid w:val="0035792F"/>
    <w:rsid w:val="0037364B"/>
    <w:rsid w:val="00375163"/>
    <w:rsid w:val="003755F6"/>
    <w:rsid w:val="003757BF"/>
    <w:rsid w:val="003774B3"/>
    <w:rsid w:val="00380B8C"/>
    <w:rsid w:val="0038264E"/>
    <w:rsid w:val="00385BB1"/>
    <w:rsid w:val="0038600A"/>
    <w:rsid w:val="00390101"/>
    <w:rsid w:val="00391978"/>
    <w:rsid w:val="0039261C"/>
    <w:rsid w:val="0039363A"/>
    <w:rsid w:val="003939F4"/>
    <w:rsid w:val="00393A84"/>
    <w:rsid w:val="00395F74"/>
    <w:rsid w:val="0039742F"/>
    <w:rsid w:val="00397752"/>
    <w:rsid w:val="00397D06"/>
    <w:rsid w:val="003A2171"/>
    <w:rsid w:val="003A2C22"/>
    <w:rsid w:val="003A2DDC"/>
    <w:rsid w:val="003A449C"/>
    <w:rsid w:val="003A7FDF"/>
    <w:rsid w:val="003B11EE"/>
    <w:rsid w:val="003B21F7"/>
    <w:rsid w:val="003B280B"/>
    <w:rsid w:val="003B4A3E"/>
    <w:rsid w:val="003B551F"/>
    <w:rsid w:val="003C1072"/>
    <w:rsid w:val="003C20D8"/>
    <w:rsid w:val="003C2963"/>
    <w:rsid w:val="003C2B14"/>
    <w:rsid w:val="003C4240"/>
    <w:rsid w:val="003C4F41"/>
    <w:rsid w:val="003C6976"/>
    <w:rsid w:val="003C7881"/>
    <w:rsid w:val="003D2930"/>
    <w:rsid w:val="003E0F2D"/>
    <w:rsid w:val="003E1145"/>
    <w:rsid w:val="003E30AA"/>
    <w:rsid w:val="003E30D7"/>
    <w:rsid w:val="003E3287"/>
    <w:rsid w:val="003E3B81"/>
    <w:rsid w:val="003E53F5"/>
    <w:rsid w:val="003F1149"/>
    <w:rsid w:val="003F1B61"/>
    <w:rsid w:val="003F2004"/>
    <w:rsid w:val="003F2AA4"/>
    <w:rsid w:val="003F3021"/>
    <w:rsid w:val="003F48EF"/>
    <w:rsid w:val="003F5D17"/>
    <w:rsid w:val="003F731B"/>
    <w:rsid w:val="00400565"/>
    <w:rsid w:val="00403301"/>
    <w:rsid w:val="00407DED"/>
    <w:rsid w:val="00412087"/>
    <w:rsid w:val="00413CCE"/>
    <w:rsid w:val="00416128"/>
    <w:rsid w:val="0041614A"/>
    <w:rsid w:val="00416172"/>
    <w:rsid w:val="00417576"/>
    <w:rsid w:val="004210FF"/>
    <w:rsid w:val="0042181F"/>
    <w:rsid w:val="00425157"/>
    <w:rsid w:val="0042656C"/>
    <w:rsid w:val="00426E7B"/>
    <w:rsid w:val="004274B5"/>
    <w:rsid w:val="0043716B"/>
    <w:rsid w:val="0044287A"/>
    <w:rsid w:val="00445161"/>
    <w:rsid w:val="00447050"/>
    <w:rsid w:val="0044739B"/>
    <w:rsid w:val="00453555"/>
    <w:rsid w:val="00457975"/>
    <w:rsid w:val="004600A7"/>
    <w:rsid w:val="00461145"/>
    <w:rsid w:val="00463704"/>
    <w:rsid w:val="00463D28"/>
    <w:rsid w:val="00464A6A"/>
    <w:rsid w:val="004658C4"/>
    <w:rsid w:val="00466E51"/>
    <w:rsid w:val="00466EE2"/>
    <w:rsid w:val="0047089E"/>
    <w:rsid w:val="00471D46"/>
    <w:rsid w:val="004731DF"/>
    <w:rsid w:val="00480C2D"/>
    <w:rsid w:val="00480DD5"/>
    <w:rsid w:val="00484CA8"/>
    <w:rsid w:val="00486862"/>
    <w:rsid w:val="004905D2"/>
    <w:rsid w:val="0049172B"/>
    <w:rsid w:val="00492838"/>
    <w:rsid w:val="00493DF5"/>
    <w:rsid w:val="00497150"/>
    <w:rsid w:val="004979B2"/>
    <w:rsid w:val="004A085B"/>
    <w:rsid w:val="004A0FE9"/>
    <w:rsid w:val="004A2766"/>
    <w:rsid w:val="004B1C27"/>
    <w:rsid w:val="004B22E9"/>
    <w:rsid w:val="004B72E7"/>
    <w:rsid w:val="004B7B36"/>
    <w:rsid w:val="004C00ED"/>
    <w:rsid w:val="004C17A1"/>
    <w:rsid w:val="004C2AAC"/>
    <w:rsid w:val="004C448D"/>
    <w:rsid w:val="004C59BA"/>
    <w:rsid w:val="004C7CC6"/>
    <w:rsid w:val="004D1757"/>
    <w:rsid w:val="004D1A81"/>
    <w:rsid w:val="004D4983"/>
    <w:rsid w:val="004D5EA6"/>
    <w:rsid w:val="004D6068"/>
    <w:rsid w:val="004E008C"/>
    <w:rsid w:val="004E054A"/>
    <w:rsid w:val="004E0A3E"/>
    <w:rsid w:val="004E135F"/>
    <w:rsid w:val="004E37F0"/>
    <w:rsid w:val="004E63DE"/>
    <w:rsid w:val="004E77CE"/>
    <w:rsid w:val="004E7BE6"/>
    <w:rsid w:val="004F1947"/>
    <w:rsid w:val="004F34C5"/>
    <w:rsid w:val="004F3C19"/>
    <w:rsid w:val="004F4F59"/>
    <w:rsid w:val="004F51C7"/>
    <w:rsid w:val="004F6BE3"/>
    <w:rsid w:val="004F7593"/>
    <w:rsid w:val="005006B7"/>
    <w:rsid w:val="005017C2"/>
    <w:rsid w:val="00501F04"/>
    <w:rsid w:val="00503613"/>
    <w:rsid w:val="00505D68"/>
    <w:rsid w:val="005074FC"/>
    <w:rsid w:val="00512B5B"/>
    <w:rsid w:val="005224DA"/>
    <w:rsid w:val="00524BB3"/>
    <w:rsid w:val="0052661E"/>
    <w:rsid w:val="00531F87"/>
    <w:rsid w:val="0053239E"/>
    <w:rsid w:val="00533E55"/>
    <w:rsid w:val="00535279"/>
    <w:rsid w:val="00535CDB"/>
    <w:rsid w:val="00535FCB"/>
    <w:rsid w:val="00541F0B"/>
    <w:rsid w:val="00542140"/>
    <w:rsid w:val="005425A5"/>
    <w:rsid w:val="005431D3"/>
    <w:rsid w:val="00543BA7"/>
    <w:rsid w:val="00543CE1"/>
    <w:rsid w:val="00546913"/>
    <w:rsid w:val="00547774"/>
    <w:rsid w:val="005500F8"/>
    <w:rsid w:val="00556A71"/>
    <w:rsid w:val="005618E4"/>
    <w:rsid w:val="00562DBE"/>
    <w:rsid w:val="0056516F"/>
    <w:rsid w:val="00566DD9"/>
    <w:rsid w:val="00572B8D"/>
    <w:rsid w:val="00573F0C"/>
    <w:rsid w:val="00574B27"/>
    <w:rsid w:val="005756E9"/>
    <w:rsid w:val="005762F3"/>
    <w:rsid w:val="005801E6"/>
    <w:rsid w:val="00580F53"/>
    <w:rsid w:val="00582EC1"/>
    <w:rsid w:val="005918AC"/>
    <w:rsid w:val="00591BA6"/>
    <w:rsid w:val="00594759"/>
    <w:rsid w:val="00595396"/>
    <w:rsid w:val="005974E2"/>
    <w:rsid w:val="0059793A"/>
    <w:rsid w:val="005A0CA8"/>
    <w:rsid w:val="005A0FB4"/>
    <w:rsid w:val="005A1A3A"/>
    <w:rsid w:val="005A298C"/>
    <w:rsid w:val="005A3F8A"/>
    <w:rsid w:val="005B0D68"/>
    <w:rsid w:val="005B567D"/>
    <w:rsid w:val="005B5B6E"/>
    <w:rsid w:val="005C2DF8"/>
    <w:rsid w:val="005C5715"/>
    <w:rsid w:val="005C59D2"/>
    <w:rsid w:val="005D2FEE"/>
    <w:rsid w:val="005D31BA"/>
    <w:rsid w:val="005D4F7A"/>
    <w:rsid w:val="005D547A"/>
    <w:rsid w:val="005E0B1A"/>
    <w:rsid w:val="005E30D7"/>
    <w:rsid w:val="005E3B9D"/>
    <w:rsid w:val="005E60E4"/>
    <w:rsid w:val="005F23E2"/>
    <w:rsid w:val="005F44C7"/>
    <w:rsid w:val="005F4D99"/>
    <w:rsid w:val="005F6236"/>
    <w:rsid w:val="00600B72"/>
    <w:rsid w:val="006020B9"/>
    <w:rsid w:val="00602415"/>
    <w:rsid w:val="00603A81"/>
    <w:rsid w:val="006045B8"/>
    <w:rsid w:val="00604F1E"/>
    <w:rsid w:val="00605A60"/>
    <w:rsid w:val="00606661"/>
    <w:rsid w:val="006135D4"/>
    <w:rsid w:val="0061433D"/>
    <w:rsid w:val="00617E0C"/>
    <w:rsid w:val="00620111"/>
    <w:rsid w:val="00620217"/>
    <w:rsid w:val="0062662C"/>
    <w:rsid w:val="006313DB"/>
    <w:rsid w:val="006326F8"/>
    <w:rsid w:val="0063270C"/>
    <w:rsid w:val="00634BCD"/>
    <w:rsid w:val="006376B0"/>
    <w:rsid w:val="006400A9"/>
    <w:rsid w:val="00640680"/>
    <w:rsid w:val="00640F9C"/>
    <w:rsid w:val="00642A5A"/>
    <w:rsid w:val="0064382F"/>
    <w:rsid w:val="0065160E"/>
    <w:rsid w:val="00652DF6"/>
    <w:rsid w:val="006549AF"/>
    <w:rsid w:val="00656EBC"/>
    <w:rsid w:val="006612F1"/>
    <w:rsid w:val="00662953"/>
    <w:rsid w:val="006637D8"/>
    <w:rsid w:val="006642FF"/>
    <w:rsid w:val="006731D8"/>
    <w:rsid w:val="0067331F"/>
    <w:rsid w:val="00674888"/>
    <w:rsid w:val="00675B1C"/>
    <w:rsid w:val="0068076D"/>
    <w:rsid w:val="006807BF"/>
    <w:rsid w:val="00682BC7"/>
    <w:rsid w:val="00682EE1"/>
    <w:rsid w:val="00687886"/>
    <w:rsid w:val="006913F0"/>
    <w:rsid w:val="006917B8"/>
    <w:rsid w:val="00692426"/>
    <w:rsid w:val="00692DD4"/>
    <w:rsid w:val="0069654A"/>
    <w:rsid w:val="00697EF4"/>
    <w:rsid w:val="006A2AA2"/>
    <w:rsid w:val="006A48C0"/>
    <w:rsid w:val="006A6B41"/>
    <w:rsid w:val="006A72AD"/>
    <w:rsid w:val="006B26C2"/>
    <w:rsid w:val="006B769D"/>
    <w:rsid w:val="006C0149"/>
    <w:rsid w:val="006C4F7F"/>
    <w:rsid w:val="006C6AF5"/>
    <w:rsid w:val="006D2AFB"/>
    <w:rsid w:val="006D337C"/>
    <w:rsid w:val="006D3E35"/>
    <w:rsid w:val="006E0088"/>
    <w:rsid w:val="006E0D28"/>
    <w:rsid w:val="006E1B5F"/>
    <w:rsid w:val="006E2C37"/>
    <w:rsid w:val="006E4301"/>
    <w:rsid w:val="006F2340"/>
    <w:rsid w:val="006F2F10"/>
    <w:rsid w:val="006F2F6D"/>
    <w:rsid w:val="006F36FC"/>
    <w:rsid w:val="0070200B"/>
    <w:rsid w:val="00706F90"/>
    <w:rsid w:val="00711059"/>
    <w:rsid w:val="0071132F"/>
    <w:rsid w:val="00713524"/>
    <w:rsid w:val="00714057"/>
    <w:rsid w:val="00721371"/>
    <w:rsid w:val="0072500C"/>
    <w:rsid w:val="007253F3"/>
    <w:rsid w:val="007270CC"/>
    <w:rsid w:val="007274B3"/>
    <w:rsid w:val="00727EA4"/>
    <w:rsid w:val="007313AA"/>
    <w:rsid w:val="007333DA"/>
    <w:rsid w:val="007334CE"/>
    <w:rsid w:val="00733648"/>
    <w:rsid w:val="007343DD"/>
    <w:rsid w:val="00736409"/>
    <w:rsid w:val="0073774A"/>
    <w:rsid w:val="00740E3C"/>
    <w:rsid w:val="0074552E"/>
    <w:rsid w:val="0074770A"/>
    <w:rsid w:val="00750CDF"/>
    <w:rsid w:val="00751BEE"/>
    <w:rsid w:val="007523F1"/>
    <w:rsid w:val="00755315"/>
    <w:rsid w:val="00757196"/>
    <w:rsid w:val="00762276"/>
    <w:rsid w:val="00763E97"/>
    <w:rsid w:val="00765792"/>
    <w:rsid w:val="00765CBA"/>
    <w:rsid w:val="007674F8"/>
    <w:rsid w:val="00767E2E"/>
    <w:rsid w:val="00776FDA"/>
    <w:rsid w:val="007779DF"/>
    <w:rsid w:val="007802EF"/>
    <w:rsid w:val="00780EA2"/>
    <w:rsid w:val="00781E81"/>
    <w:rsid w:val="00783191"/>
    <w:rsid w:val="0078375F"/>
    <w:rsid w:val="00784A9B"/>
    <w:rsid w:val="007911A7"/>
    <w:rsid w:val="007938D1"/>
    <w:rsid w:val="007942F2"/>
    <w:rsid w:val="00794592"/>
    <w:rsid w:val="00795D1A"/>
    <w:rsid w:val="00796E40"/>
    <w:rsid w:val="007A4101"/>
    <w:rsid w:val="007B2F5B"/>
    <w:rsid w:val="007B66FA"/>
    <w:rsid w:val="007B7678"/>
    <w:rsid w:val="007C17A5"/>
    <w:rsid w:val="007C223B"/>
    <w:rsid w:val="007C5D31"/>
    <w:rsid w:val="007C7B9F"/>
    <w:rsid w:val="007C7F03"/>
    <w:rsid w:val="007D026F"/>
    <w:rsid w:val="007D1E5E"/>
    <w:rsid w:val="007D1F5C"/>
    <w:rsid w:val="007D618A"/>
    <w:rsid w:val="007D6287"/>
    <w:rsid w:val="007E0299"/>
    <w:rsid w:val="007E03A0"/>
    <w:rsid w:val="007E2295"/>
    <w:rsid w:val="007E6C99"/>
    <w:rsid w:val="007F48FD"/>
    <w:rsid w:val="007F4E33"/>
    <w:rsid w:val="007F521D"/>
    <w:rsid w:val="007F552B"/>
    <w:rsid w:val="007F5D57"/>
    <w:rsid w:val="00801D47"/>
    <w:rsid w:val="0080226B"/>
    <w:rsid w:val="008033E9"/>
    <w:rsid w:val="00805161"/>
    <w:rsid w:val="00805555"/>
    <w:rsid w:val="0081028E"/>
    <w:rsid w:val="00811CCB"/>
    <w:rsid w:val="008126ED"/>
    <w:rsid w:val="008159DC"/>
    <w:rsid w:val="00815A00"/>
    <w:rsid w:val="00823248"/>
    <w:rsid w:val="008235D2"/>
    <w:rsid w:val="008251F3"/>
    <w:rsid w:val="00825716"/>
    <w:rsid w:val="008275D1"/>
    <w:rsid w:val="0083084B"/>
    <w:rsid w:val="0083214A"/>
    <w:rsid w:val="00832C30"/>
    <w:rsid w:val="00832CCA"/>
    <w:rsid w:val="00833AD1"/>
    <w:rsid w:val="008437CF"/>
    <w:rsid w:val="008438BD"/>
    <w:rsid w:val="00844E43"/>
    <w:rsid w:val="00851563"/>
    <w:rsid w:val="008518E0"/>
    <w:rsid w:val="00854CE3"/>
    <w:rsid w:val="008554A6"/>
    <w:rsid w:val="00856CF2"/>
    <w:rsid w:val="00857377"/>
    <w:rsid w:val="00857ECC"/>
    <w:rsid w:val="00861BF1"/>
    <w:rsid w:val="00861CE3"/>
    <w:rsid w:val="00862977"/>
    <w:rsid w:val="0086456C"/>
    <w:rsid w:val="00866871"/>
    <w:rsid w:val="00866A13"/>
    <w:rsid w:val="00867555"/>
    <w:rsid w:val="0087401B"/>
    <w:rsid w:val="0087461C"/>
    <w:rsid w:val="0087478D"/>
    <w:rsid w:val="00876380"/>
    <w:rsid w:val="008763FC"/>
    <w:rsid w:val="00876EFF"/>
    <w:rsid w:val="00880DEA"/>
    <w:rsid w:val="00885B90"/>
    <w:rsid w:val="00886A0E"/>
    <w:rsid w:val="00890443"/>
    <w:rsid w:val="00891FD8"/>
    <w:rsid w:val="0089790B"/>
    <w:rsid w:val="008A1932"/>
    <w:rsid w:val="008A42BE"/>
    <w:rsid w:val="008A5D2C"/>
    <w:rsid w:val="008A7922"/>
    <w:rsid w:val="008B0DB6"/>
    <w:rsid w:val="008B1ED0"/>
    <w:rsid w:val="008B3F04"/>
    <w:rsid w:val="008B4A0B"/>
    <w:rsid w:val="008B4CB3"/>
    <w:rsid w:val="008B648C"/>
    <w:rsid w:val="008B65A4"/>
    <w:rsid w:val="008B701A"/>
    <w:rsid w:val="008C0B3C"/>
    <w:rsid w:val="008E047A"/>
    <w:rsid w:val="008E0996"/>
    <w:rsid w:val="008E13C2"/>
    <w:rsid w:val="008E3B16"/>
    <w:rsid w:val="008E44A5"/>
    <w:rsid w:val="008E48DF"/>
    <w:rsid w:val="008E7004"/>
    <w:rsid w:val="008E73BF"/>
    <w:rsid w:val="008E76EE"/>
    <w:rsid w:val="008E783D"/>
    <w:rsid w:val="008F104E"/>
    <w:rsid w:val="008F15C2"/>
    <w:rsid w:val="008F58DC"/>
    <w:rsid w:val="008F5AC7"/>
    <w:rsid w:val="008F6FBB"/>
    <w:rsid w:val="009056FD"/>
    <w:rsid w:val="0090695F"/>
    <w:rsid w:val="009118CF"/>
    <w:rsid w:val="0091389B"/>
    <w:rsid w:val="00913C52"/>
    <w:rsid w:val="00915B90"/>
    <w:rsid w:val="00924193"/>
    <w:rsid w:val="00927F7F"/>
    <w:rsid w:val="0093147E"/>
    <w:rsid w:val="00931A5E"/>
    <w:rsid w:val="00931FD0"/>
    <w:rsid w:val="0093690E"/>
    <w:rsid w:val="00942E3D"/>
    <w:rsid w:val="00945573"/>
    <w:rsid w:val="00946627"/>
    <w:rsid w:val="00950C3B"/>
    <w:rsid w:val="0095227D"/>
    <w:rsid w:val="0095327B"/>
    <w:rsid w:val="00955AEA"/>
    <w:rsid w:val="00957D7E"/>
    <w:rsid w:val="009601F8"/>
    <w:rsid w:val="00960601"/>
    <w:rsid w:val="009619C5"/>
    <w:rsid w:val="009717C4"/>
    <w:rsid w:val="009725ED"/>
    <w:rsid w:val="00973998"/>
    <w:rsid w:val="00976377"/>
    <w:rsid w:val="0098102B"/>
    <w:rsid w:val="00981437"/>
    <w:rsid w:val="009831E5"/>
    <w:rsid w:val="00984D54"/>
    <w:rsid w:val="00990B82"/>
    <w:rsid w:val="009928FA"/>
    <w:rsid w:val="009946B2"/>
    <w:rsid w:val="00995CB6"/>
    <w:rsid w:val="00996A2A"/>
    <w:rsid w:val="0099703D"/>
    <w:rsid w:val="0099761B"/>
    <w:rsid w:val="009A1D42"/>
    <w:rsid w:val="009A2609"/>
    <w:rsid w:val="009A4D3C"/>
    <w:rsid w:val="009A5613"/>
    <w:rsid w:val="009A6818"/>
    <w:rsid w:val="009A6E53"/>
    <w:rsid w:val="009B12A1"/>
    <w:rsid w:val="009B2F58"/>
    <w:rsid w:val="009B3834"/>
    <w:rsid w:val="009B3D06"/>
    <w:rsid w:val="009B4A20"/>
    <w:rsid w:val="009B696B"/>
    <w:rsid w:val="009C1031"/>
    <w:rsid w:val="009C2E09"/>
    <w:rsid w:val="009C3B3B"/>
    <w:rsid w:val="009C462C"/>
    <w:rsid w:val="009C59F9"/>
    <w:rsid w:val="009C6845"/>
    <w:rsid w:val="009C73E0"/>
    <w:rsid w:val="009D1346"/>
    <w:rsid w:val="009D25FF"/>
    <w:rsid w:val="009D634B"/>
    <w:rsid w:val="009D6741"/>
    <w:rsid w:val="009D693F"/>
    <w:rsid w:val="009E0C82"/>
    <w:rsid w:val="009E676F"/>
    <w:rsid w:val="009E682C"/>
    <w:rsid w:val="009F1F6B"/>
    <w:rsid w:val="009F2EBC"/>
    <w:rsid w:val="00A03171"/>
    <w:rsid w:val="00A034AE"/>
    <w:rsid w:val="00A045E9"/>
    <w:rsid w:val="00A069A5"/>
    <w:rsid w:val="00A1735C"/>
    <w:rsid w:val="00A23943"/>
    <w:rsid w:val="00A253BF"/>
    <w:rsid w:val="00A2631A"/>
    <w:rsid w:val="00A3439E"/>
    <w:rsid w:val="00A35BD1"/>
    <w:rsid w:val="00A431EA"/>
    <w:rsid w:val="00A44BEA"/>
    <w:rsid w:val="00A46ADD"/>
    <w:rsid w:val="00A472F2"/>
    <w:rsid w:val="00A54123"/>
    <w:rsid w:val="00A606B9"/>
    <w:rsid w:val="00A628E5"/>
    <w:rsid w:val="00A6315B"/>
    <w:rsid w:val="00A636F1"/>
    <w:rsid w:val="00A66086"/>
    <w:rsid w:val="00A70735"/>
    <w:rsid w:val="00A7206A"/>
    <w:rsid w:val="00A766BB"/>
    <w:rsid w:val="00A7715D"/>
    <w:rsid w:val="00A776F1"/>
    <w:rsid w:val="00A77777"/>
    <w:rsid w:val="00A81DDA"/>
    <w:rsid w:val="00A85891"/>
    <w:rsid w:val="00A8634E"/>
    <w:rsid w:val="00A86B6A"/>
    <w:rsid w:val="00A86F80"/>
    <w:rsid w:val="00A86FBC"/>
    <w:rsid w:val="00A87DB1"/>
    <w:rsid w:val="00A9138A"/>
    <w:rsid w:val="00AA1490"/>
    <w:rsid w:val="00AA34BA"/>
    <w:rsid w:val="00AA4591"/>
    <w:rsid w:val="00AB03C6"/>
    <w:rsid w:val="00AB2A33"/>
    <w:rsid w:val="00AB3C89"/>
    <w:rsid w:val="00AB7054"/>
    <w:rsid w:val="00AB716F"/>
    <w:rsid w:val="00AB75B5"/>
    <w:rsid w:val="00AB790D"/>
    <w:rsid w:val="00AB7C98"/>
    <w:rsid w:val="00AC0706"/>
    <w:rsid w:val="00AC2403"/>
    <w:rsid w:val="00AC39F8"/>
    <w:rsid w:val="00AC72CA"/>
    <w:rsid w:val="00AC7C92"/>
    <w:rsid w:val="00AE0FEF"/>
    <w:rsid w:val="00AE12F1"/>
    <w:rsid w:val="00AE1D14"/>
    <w:rsid w:val="00AE575F"/>
    <w:rsid w:val="00AE6511"/>
    <w:rsid w:val="00AF41DB"/>
    <w:rsid w:val="00AF69A9"/>
    <w:rsid w:val="00B0016A"/>
    <w:rsid w:val="00B00BE5"/>
    <w:rsid w:val="00B04789"/>
    <w:rsid w:val="00B13839"/>
    <w:rsid w:val="00B1577D"/>
    <w:rsid w:val="00B1643F"/>
    <w:rsid w:val="00B17C44"/>
    <w:rsid w:val="00B21396"/>
    <w:rsid w:val="00B218DC"/>
    <w:rsid w:val="00B25C56"/>
    <w:rsid w:val="00B3144E"/>
    <w:rsid w:val="00B37F59"/>
    <w:rsid w:val="00B411B3"/>
    <w:rsid w:val="00B43976"/>
    <w:rsid w:val="00B45514"/>
    <w:rsid w:val="00B475FF"/>
    <w:rsid w:val="00B508E9"/>
    <w:rsid w:val="00B5236B"/>
    <w:rsid w:val="00B5359C"/>
    <w:rsid w:val="00B549B4"/>
    <w:rsid w:val="00B55046"/>
    <w:rsid w:val="00B554A1"/>
    <w:rsid w:val="00B555B7"/>
    <w:rsid w:val="00B60C0F"/>
    <w:rsid w:val="00B60EC5"/>
    <w:rsid w:val="00B61810"/>
    <w:rsid w:val="00B64F2E"/>
    <w:rsid w:val="00B653B6"/>
    <w:rsid w:val="00B7077D"/>
    <w:rsid w:val="00B710C1"/>
    <w:rsid w:val="00B7167C"/>
    <w:rsid w:val="00B72A9A"/>
    <w:rsid w:val="00B735BF"/>
    <w:rsid w:val="00B7666F"/>
    <w:rsid w:val="00B83098"/>
    <w:rsid w:val="00B83E3A"/>
    <w:rsid w:val="00B84157"/>
    <w:rsid w:val="00B913B9"/>
    <w:rsid w:val="00B928D9"/>
    <w:rsid w:val="00B95428"/>
    <w:rsid w:val="00B95EC5"/>
    <w:rsid w:val="00BA44CC"/>
    <w:rsid w:val="00BA528D"/>
    <w:rsid w:val="00BB2C34"/>
    <w:rsid w:val="00BB352D"/>
    <w:rsid w:val="00BB4CF1"/>
    <w:rsid w:val="00BB5531"/>
    <w:rsid w:val="00BC2F0E"/>
    <w:rsid w:val="00BC386D"/>
    <w:rsid w:val="00BC4CD4"/>
    <w:rsid w:val="00BC677F"/>
    <w:rsid w:val="00BD0B26"/>
    <w:rsid w:val="00BD1FA3"/>
    <w:rsid w:val="00BD21A8"/>
    <w:rsid w:val="00BD27DC"/>
    <w:rsid w:val="00BE07DA"/>
    <w:rsid w:val="00BE20D8"/>
    <w:rsid w:val="00BE22D7"/>
    <w:rsid w:val="00BE3033"/>
    <w:rsid w:val="00BE5BDB"/>
    <w:rsid w:val="00BE692D"/>
    <w:rsid w:val="00BF1650"/>
    <w:rsid w:val="00BF1BA7"/>
    <w:rsid w:val="00C019D3"/>
    <w:rsid w:val="00C050B7"/>
    <w:rsid w:val="00C107CB"/>
    <w:rsid w:val="00C14A33"/>
    <w:rsid w:val="00C15AC9"/>
    <w:rsid w:val="00C16173"/>
    <w:rsid w:val="00C176F2"/>
    <w:rsid w:val="00C21D29"/>
    <w:rsid w:val="00C250F7"/>
    <w:rsid w:val="00C255A6"/>
    <w:rsid w:val="00C25619"/>
    <w:rsid w:val="00C25E89"/>
    <w:rsid w:val="00C357D4"/>
    <w:rsid w:val="00C35F83"/>
    <w:rsid w:val="00C3718E"/>
    <w:rsid w:val="00C40EAF"/>
    <w:rsid w:val="00C42A1D"/>
    <w:rsid w:val="00C436A3"/>
    <w:rsid w:val="00C4422D"/>
    <w:rsid w:val="00C4734A"/>
    <w:rsid w:val="00C47EFF"/>
    <w:rsid w:val="00C50530"/>
    <w:rsid w:val="00C509B2"/>
    <w:rsid w:val="00C50A1D"/>
    <w:rsid w:val="00C518F7"/>
    <w:rsid w:val="00C53091"/>
    <w:rsid w:val="00C545BD"/>
    <w:rsid w:val="00C54858"/>
    <w:rsid w:val="00C569D3"/>
    <w:rsid w:val="00C57C0A"/>
    <w:rsid w:val="00C601AF"/>
    <w:rsid w:val="00C6039B"/>
    <w:rsid w:val="00C611DC"/>
    <w:rsid w:val="00C6363D"/>
    <w:rsid w:val="00C66E12"/>
    <w:rsid w:val="00C7146F"/>
    <w:rsid w:val="00C77DB5"/>
    <w:rsid w:val="00C77FE0"/>
    <w:rsid w:val="00C803AD"/>
    <w:rsid w:val="00C812D3"/>
    <w:rsid w:val="00C820E4"/>
    <w:rsid w:val="00C83A2D"/>
    <w:rsid w:val="00C85E8A"/>
    <w:rsid w:val="00C864DD"/>
    <w:rsid w:val="00C872A2"/>
    <w:rsid w:val="00C8737A"/>
    <w:rsid w:val="00C877DA"/>
    <w:rsid w:val="00C90751"/>
    <w:rsid w:val="00C92D3F"/>
    <w:rsid w:val="00C94E82"/>
    <w:rsid w:val="00C9575B"/>
    <w:rsid w:val="00C95834"/>
    <w:rsid w:val="00C9665D"/>
    <w:rsid w:val="00CA0818"/>
    <w:rsid w:val="00CA0D60"/>
    <w:rsid w:val="00CA3AD5"/>
    <w:rsid w:val="00CA547E"/>
    <w:rsid w:val="00CA58D0"/>
    <w:rsid w:val="00CA5E39"/>
    <w:rsid w:val="00CB037E"/>
    <w:rsid w:val="00CB62E1"/>
    <w:rsid w:val="00CB765F"/>
    <w:rsid w:val="00CC0D6D"/>
    <w:rsid w:val="00CC6E8B"/>
    <w:rsid w:val="00CC6FB2"/>
    <w:rsid w:val="00CC7103"/>
    <w:rsid w:val="00CD30A0"/>
    <w:rsid w:val="00CD4133"/>
    <w:rsid w:val="00CD570E"/>
    <w:rsid w:val="00CD71DA"/>
    <w:rsid w:val="00CE5A02"/>
    <w:rsid w:val="00CE6718"/>
    <w:rsid w:val="00CF0983"/>
    <w:rsid w:val="00CF1983"/>
    <w:rsid w:val="00CF277F"/>
    <w:rsid w:val="00CF619A"/>
    <w:rsid w:val="00D03AAC"/>
    <w:rsid w:val="00D03B66"/>
    <w:rsid w:val="00D06BEC"/>
    <w:rsid w:val="00D14DF5"/>
    <w:rsid w:val="00D164FC"/>
    <w:rsid w:val="00D1658F"/>
    <w:rsid w:val="00D174C0"/>
    <w:rsid w:val="00D1789A"/>
    <w:rsid w:val="00D212B1"/>
    <w:rsid w:val="00D21BA7"/>
    <w:rsid w:val="00D25D36"/>
    <w:rsid w:val="00D26CA7"/>
    <w:rsid w:val="00D27FFA"/>
    <w:rsid w:val="00D30748"/>
    <w:rsid w:val="00D30F55"/>
    <w:rsid w:val="00D336F7"/>
    <w:rsid w:val="00D33CC5"/>
    <w:rsid w:val="00D3469F"/>
    <w:rsid w:val="00D356BB"/>
    <w:rsid w:val="00D4610B"/>
    <w:rsid w:val="00D46AE0"/>
    <w:rsid w:val="00D500F8"/>
    <w:rsid w:val="00D5364D"/>
    <w:rsid w:val="00D55081"/>
    <w:rsid w:val="00D5596B"/>
    <w:rsid w:val="00D56EE1"/>
    <w:rsid w:val="00D57521"/>
    <w:rsid w:val="00D60B8E"/>
    <w:rsid w:val="00D6537B"/>
    <w:rsid w:val="00D65650"/>
    <w:rsid w:val="00D67CC9"/>
    <w:rsid w:val="00D7019E"/>
    <w:rsid w:val="00D71029"/>
    <w:rsid w:val="00D71289"/>
    <w:rsid w:val="00D71475"/>
    <w:rsid w:val="00D7148F"/>
    <w:rsid w:val="00D71AF2"/>
    <w:rsid w:val="00D72474"/>
    <w:rsid w:val="00D72D32"/>
    <w:rsid w:val="00D73537"/>
    <w:rsid w:val="00D8179B"/>
    <w:rsid w:val="00D81E8F"/>
    <w:rsid w:val="00D8242F"/>
    <w:rsid w:val="00D84948"/>
    <w:rsid w:val="00D84AD7"/>
    <w:rsid w:val="00D852AE"/>
    <w:rsid w:val="00D85918"/>
    <w:rsid w:val="00D95C86"/>
    <w:rsid w:val="00DA3031"/>
    <w:rsid w:val="00DA31F2"/>
    <w:rsid w:val="00DA3EDF"/>
    <w:rsid w:val="00DA424E"/>
    <w:rsid w:val="00DA5A75"/>
    <w:rsid w:val="00DA77FA"/>
    <w:rsid w:val="00DB0232"/>
    <w:rsid w:val="00DB1573"/>
    <w:rsid w:val="00DB2864"/>
    <w:rsid w:val="00DB4F69"/>
    <w:rsid w:val="00DB691C"/>
    <w:rsid w:val="00DC49F9"/>
    <w:rsid w:val="00DC4C9B"/>
    <w:rsid w:val="00DC6CE4"/>
    <w:rsid w:val="00DD27BA"/>
    <w:rsid w:val="00DD703D"/>
    <w:rsid w:val="00DE5707"/>
    <w:rsid w:val="00DE58C6"/>
    <w:rsid w:val="00DE63C6"/>
    <w:rsid w:val="00DF2D0A"/>
    <w:rsid w:val="00DF43BD"/>
    <w:rsid w:val="00DF57DF"/>
    <w:rsid w:val="00DF7F7A"/>
    <w:rsid w:val="00E03115"/>
    <w:rsid w:val="00E03FBA"/>
    <w:rsid w:val="00E12D44"/>
    <w:rsid w:val="00E14615"/>
    <w:rsid w:val="00E14E4B"/>
    <w:rsid w:val="00E16D99"/>
    <w:rsid w:val="00E2123D"/>
    <w:rsid w:val="00E30229"/>
    <w:rsid w:val="00E31D3E"/>
    <w:rsid w:val="00E31E9C"/>
    <w:rsid w:val="00E3300E"/>
    <w:rsid w:val="00E40141"/>
    <w:rsid w:val="00E42682"/>
    <w:rsid w:val="00E4345E"/>
    <w:rsid w:val="00E46B1A"/>
    <w:rsid w:val="00E505B6"/>
    <w:rsid w:val="00E50796"/>
    <w:rsid w:val="00E5111F"/>
    <w:rsid w:val="00E565B2"/>
    <w:rsid w:val="00E60637"/>
    <w:rsid w:val="00E61F73"/>
    <w:rsid w:val="00E6307C"/>
    <w:rsid w:val="00E64338"/>
    <w:rsid w:val="00E72B0E"/>
    <w:rsid w:val="00E72EDC"/>
    <w:rsid w:val="00E75CA3"/>
    <w:rsid w:val="00E8179B"/>
    <w:rsid w:val="00E83593"/>
    <w:rsid w:val="00E83609"/>
    <w:rsid w:val="00E839BD"/>
    <w:rsid w:val="00E84C7E"/>
    <w:rsid w:val="00E87213"/>
    <w:rsid w:val="00E9048A"/>
    <w:rsid w:val="00E926A7"/>
    <w:rsid w:val="00E93D3D"/>
    <w:rsid w:val="00E94E20"/>
    <w:rsid w:val="00E95F0D"/>
    <w:rsid w:val="00E97178"/>
    <w:rsid w:val="00EA0933"/>
    <w:rsid w:val="00EA1742"/>
    <w:rsid w:val="00EA31BA"/>
    <w:rsid w:val="00EA31FC"/>
    <w:rsid w:val="00EA690A"/>
    <w:rsid w:val="00EB35E9"/>
    <w:rsid w:val="00EB6751"/>
    <w:rsid w:val="00EC072B"/>
    <w:rsid w:val="00EC080A"/>
    <w:rsid w:val="00EC0E5F"/>
    <w:rsid w:val="00EC1F45"/>
    <w:rsid w:val="00EC4138"/>
    <w:rsid w:val="00ED0DCA"/>
    <w:rsid w:val="00ED1AD1"/>
    <w:rsid w:val="00ED432C"/>
    <w:rsid w:val="00ED57CD"/>
    <w:rsid w:val="00ED7943"/>
    <w:rsid w:val="00EE047D"/>
    <w:rsid w:val="00EE0676"/>
    <w:rsid w:val="00EE3606"/>
    <w:rsid w:val="00EF24A9"/>
    <w:rsid w:val="00EF5AA0"/>
    <w:rsid w:val="00EF7138"/>
    <w:rsid w:val="00F0169C"/>
    <w:rsid w:val="00F04068"/>
    <w:rsid w:val="00F042EF"/>
    <w:rsid w:val="00F046C9"/>
    <w:rsid w:val="00F047F9"/>
    <w:rsid w:val="00F07BFA"/>
    <w:rsid w:val="00F111CD"/>
    <w:rsid w:val="00F136D0"/>
    <w:rsid w:val="00F14A56"/>
    <w:rsid w:val="00F17417"/>
    <w:rsid w:val="00F21956"/>
    <w:rsid w:val="00F2511F"/>
    <w:rsid w:val="00F25342"/>
    <w:rsid w:val="00F3504C"/>
    <w:rsid w:val="00F35204"/>
    <w:rsid w:val="00F356D3"/>
    <w:rsid w:val="00F3592B"/>
    <w:rsid w:val="00F37192"/>
    <w:rsid w:val="00F37E15"/>
    <w:rsid w:val="00F409BE"/>
    <w:rsid w:val="00F40DA0"/>
    <w:rsid w:val="00F43939"/>
    <w:rsid w:val="00F47CC6"/>
    <w:rsid w:val="00F502B5"/>
    <w:rsid w:val="00F50BF3"/>
    <w:rsid w:val="00F51F47"/>
    <w:rsid w:val="00F538B6"/>
    <w:rsid w:val="00F5394B"/>
    <w:rsid w:val="00F633E0"/>
    <w:rsid w:val="00F63FFA"/>
    <w:rsid w:val="00F70B50"/>
    <w:rsid w:val="00F7233F"/>
    <w:rsid w:val="00F73E6E"/>
    <w:rsid w:val="00F74D1B"/>
    <w:rsid w:val="00F80DA2"/>
    <w:rsid w:val="00F8313F"/>
    <w:rsid w:val="00F85DEF"/>
    <w:rsid w:val="00F86B2F"/>
    <w:rsid w:val="00F87CA1"/>
    <w:rsid w:val="00F92FE5"/>
    <w:rsid w:val="00F93670"/>
    <w:rsid w:val="00F94894"/>
    <w:rsid w:val="00FA0695"/>
    <w:rsid w:val="00FA0E29"/>
    <w:rsid w:val="00FA15C8"/>
    <w:rsid w:val="00FA256B"/>
    <w:rsid w:val="00FA5B8F"/>
    <w:rsid w:val="00FA6DF1"/>
    <w:rsid w:val="00FB1195"/>
    <w:rsid w:val="00FB27EC"/>
    <w:rsid w:val="00FB35B5"/>
    <w:rsid w:val="00FB52A9"/>
    <w:rsid w:val="00FB5C16"/>
    <w:rsid w:val="00FC2233"/>
    <w:rsid w:val="00FC24B6"/>
    <w:rsid w:val="00FC2DE0"/>
    <w:rsid w:val="00FC37CE"/>
    <w:rsid w:val="00FC3A0A"/>
    <w:rsid w:val="00FD07BE"/>
    <w:rsid w:val="00FD2EBC"/>
    <w:rsid w:val="00FD3EB5"/>
    <w:rsid w:val="00FD70E0"/>
    <w:rsid w:val="00FD7999"/>
    <w:rsid w:val="00FE6B1C"/>
    <w:rsid w:val="00FE6FBE"/>
    <w:rsid w:val="00FF1C3D"/>
    <w:rsid w:val="00FF34CC"/>
    <w:rsid w:val="00FF4913"/>
    <w:rsid w:val="00FF6A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2"/>
    </o:shapelayout>
  </w:shapeDefaults>
  <w:decimalSymbol w:val=","/>
  <w:listSeparator w:val=";"/>
  <w14:docId w14:val="02953086"/>
  <w15:docId w15:val="{21A98637-B1C2-4E32-82E8-9C53AAF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47"/>
    <w:rPr>
      <w:rFonts w:ascii="Garamond" w:hAnsi="Garamond"/>
      <w:sz w:val="24"/>
    </w:rPr>
  </w:style>
  <w:style w:type="paragraph" w:styleId="Titre1">
    <w:name w:val="heading 1"/>
    <w:basedOn w:val="Normal"/>
    <w:next w:val="Normal"/>
    <w:qFormat/>
    <w:rsid w:val="00876380"/>
    <w:pPr>
      <w:numPr>
        <w:numId w:val="4"/>
      </w:numPr>
      <w:spacing w:before="60" w:after="60" w:line="240" w:lineRule="atLeast"/>
      <w:ind w:left="284" w:hanging="284"/>
      <w:outlineLvl w:val="0"/>
    </w:pPr>
    <w:rPr>
      <w:rFonts w:cs="Arial"/>
      <w:b/>
      <w:bCs/>
      <w:kern w:val="28"/>
      <w:szCs w:val="32"/>
    </w:rPr>
  </w:style>
  <w:style w:type="paragraph" w:styleId="Titre2">
    <w:name w:val="heading 2"/>
    <w:basedOn w:val="Normal"/>
    <w:next w:val="Normal"/>
    <w:qFormat/>
    <w:rsid w:val="0078375F"/>
    <w:pPr>
      <w:numPr>
        <w:ilvl w:val="1"/>
        <w:numId w:val="4"/>
      </w:numPr>
      <w:spacing w:before="60" w:after="60" w:line="240" w:lineRule="atLeast"/>
      <w:outlineLvl w:val="1"/>
    </w:pPr>
    <w:rPr>
      <w:b/>
    </w:rPr>
  </w:style>
  <w:style w:type="paragraph" w:styleId="Titre3">
    <w:name w:val="heading 3"/>
    <w:basedOn w:val="Titre2"/>
    <w:next w:val="Corps03"/>
    <w:qFormat/>
    <w:rsid w:val="0078375F"/>
    <w:pPr>
      <w:numPr>
        <w:ilvl w:val="2"/>
      </w:numPr>
      <w:outlineLvl w:val="2"/>
    </w:pPr>
  </w:style>
  <w:style w:type="paragraph" w:styleId="Titre4">
    <w:name w:val="heading 4"/>
    <w:basedOn w:val="Normal"/>
    <w:next w:val="Normal"/>
    <w:qFormat/>
    <w:rsid w:val="001F4DC5"/>
    <w:pPr>
      <w:numPr>
        <w:ilvl w:val="3"/>
        <w:numId w:val="1"/>
      </w:numPr>
      <w:outlineLvl w:val="3"/>
    </w:pPr>
    <w:rPr>
      <w:u w:val="single"/>
    </w:rPr>
  </w:style>
  <w:style w:type="paragraph" w:styleId="Titre5">
    <w:name w:val="heading 5"/>
    <w:basedOn w:val="Normal"/>
    <w:next w:val="Normal"/>
    <w:qFormat/>
    <w:rsid w:val="001F4DC5"/>
    <w:pPr>
      <w:numPr>
        <w:ilvl w:val="4"/>
        <w:numId w:val="1"/>
      </w:numPr>
      <w:outlineLvl w:val="4"/>
    </w:pPr>
    <w:rPr>
      <w:b/>
    </w:rPr>
  </w:style>
  <w:style w:type="paragraph" w:styleId="Titre6">
    <w:name w:val="heading 6"/>
    <w:basedOn w:val="Normal"/>
    <w:next w:val="Normal"/>
    <w:qFormat/>
    <w:rsid w:val="001F4DC5"/>
    <w:pPr>
      <w:numPr>
        <w:ilvl w:val="5"/>
        <w:numId w:val="1"/>
      </w:numPr>
      <w:outlineLvl w:val="5"/>
    </w:pPr>
    <w:rPr>
      <w:u w:val="single"/>
    </w:rPr>
  </w:style>
  <w:style w:type="paragraph" w:styleId="Titre7">
    <w:name w:val="heading 7"/>
    <w:basedOn w:val="Normal"/>
    <w:next w:val="Normal"/>
    <w:qFormat/>
    <w:rsid w:val="001F4DC5"/>
    <w:pPr>
      <w:numPr>
        <w:ilvl w:val="6"/>
        <w:numId w:val="1"/>
      </w:numPr>
      <w:outlineLvl w:val="6"/>
    </w:pPr>
    <w:rPr>
      <w:i/>
    </w:rPr>
  </w:style>
  <w:style w:type="paragraph" w:styleId="Titre8">
    <w:name w:val="heading 8"/>
    <w:basedOn w:val="Normal"/>
    <w:next w:val="Normal"/>
    <w:qFormat/>
    <w:rsid w:val="001F4DC5"/>
    <w:pPr>
      <w:numPr>
        <w:ilvl w:val="7"/>
        <w:numId w:val="1"/>
      </w:numPr>
      <w:outlineLvl w:val="7"/>
    </w:pPr>
    <w:rPr>
      <w:i/>
    </w:rPr>
  </w:style>
  <w:style w:type="paragraph" w:styleId="Titre9">
    <w:name w:val="heading 9"/>
    <w:basedOn w:val="Normal"/>
    <w:next w:val="Normal"/>
    <w:rsid w:val="001F4DC5"/>
    <w:pPr>
      <w:numPr>
        <w:ilvl w:val="8"/>
        <w:numId w:val="1"/>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03">
    <w:name w:val="Corps03"/>
    <w:basedOn w:val="Normal"/>
    <w:rsid w:val="00243FF4"/>
    <w:pPr>
      <w:widowControl w:val="0"/>
      <w:ind w:left="1134"/>
      <w:jc w:val="both"/>
    </w:pPr>
  </w:style>
  <w:style w:type="paragraph" w:styleId="Notedebasdepage">
    <w:name w:val="footnote text"/>
    <w:basedOn w:val="Normal"/>
    <w:semiHidden/>
    <w:rsid w:val="006400A9"/>
  </w:style>
  <w:style w:type="paragraph" w:styleId="z-Hautduformulaire">
    <w:name w:val="HTML Top of Form"/>
    <w:basedOn w:val="Normal"/>
    <w:next w:val="Normal"/>
    <w:hidden/>
    <w:rsid w:val="00F042EF"/>
    <w:pPr>
      <w:pBdr>
        <w:bottom w:val="single" w:sz="6" w:space="1" w:color="auto"/>
      </w:pBdr>
      <w:jc w:val="center"/>
    </w:pPr>
    <w:rPr>
      <w:rFonts w:ascii="Arial" w:hAnsi="Arial" w:cs="Arial"/>
      <w:vanish/>
      <w:sz w:val="16"/>
      <w:szCs w:val="16"/>
    </w:rPr>
  </w:style>
  <w:style w:type="table" w:styleId="Grilledutableau">
    <w:name w:val="Table Grid"/>
    <w:basedOn w:val="TableauNormal"/>
    <w:rsid w:val="006400A9"/>
    <w:pPr>
      <w:jc w:val="both"/>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nse">
    <w:name w:val="Reponse"/>
    <w:basedOn w:val="Normal"/>
    <w:rsid w:val="00EB6751"/>
    <w:pPr>
      <w:pBdr>
        <w:top w:val="single" w:sz="4" w:space="1" w:color="auto"/>
        <w:left w:val="single" w:sz="4" w:space="4" w:color="auto"/>
        <w:bottom w:val="single" w:sz="4" w:space="1" w:color="auto"/>
        <w:right w:val="single" w:sz="4" w:space="4" w:color="auto"/>
      </w:pBdr>
      <w:spacing w:line="240" w:lineRule="atLeast"/>
      <w:ind w:left="567"/>
    </w:pPr>
    <w:rPr>
      <w:szCs w:val="22"/>
    </w:rPr>
  </w:style>
  <w:style w:type="paragraph" w:customStyle="1" w:styleId="Corps01">
    <w:name w:val="Corps01"/>
    <w:basedOn w:val="Normal"/>
    <w:link w:val="Corps01Car"/>
    <w:qFormat/>
    <w:rsid w:val="00243FF4"/>
    <w:pPr>
      <w:spacing w:line="240" w:lineRule="atLeast"/>
      <w:ind w:left="284"/>
      <w:jc w:val="both"/>
    </w:pPr>
  </w:style>
  <w:style w:type="character" w:customStyle="1" w:styleId="Corps01Car">
    <w:name w:val="Corps01 Car"/>
    <w:basedOn w:val="Policepardfaut"/>
    <w:link w:val="Corps01"/>
    <w:rsid w:val="00243FF4"/>
    <w:rPr>
      <w:rFonts w:ascii="Tms Rmn" w:hAnsi="Tms Rmn"/>
      <w:sz w:val="22"/>
    </w:rPr>
  </w:style>
  <w:style w:type="paragraph" w:customStyle="1" w:styleId="Corps02">
    <w:name w:val="Corps02"/>
    <w:basedOn w:val="Corps01"/>
    <w:rsid w:val="00876380"/>
    <w:pPr>
      <w:ind w:left="567"/>
    </w:pPr>
  </w:style>
  <w:style w:type="paragraph" w:customStyle="1" w:styleId="Liste01">
    <w:name w:val="Liste01"/>
    <w:basedOn w:val="Corps01"/>
    <w:qFormat/>
    <w:rsid w:val="0087478D"/>
    <w:pPr>
      <w:numPr>
        <w:numId w:val="2"/>
      </w:numPr>
      <w:tabs>
        <w:tab w:val="clear" w:pos="1287"/>
      </w:tabs>
      <w:ind w:left="907" w:hanging="340"/>
    </w:pPr>
  </w:style>
  <w:style w:type="paragraph" w:customStyle="1" w:styleId="Liste1">
    <w:name w:val="Liste1"/>
    <w:basedOn w:val="Normal"/>
    <w:link w:val="Liste1Car"/>
    <w:rsid w:val="005F44C7"/>
    <w:pPr>
      <w:numPr>
        <w:numId w:val="3"/>
      </w:numPr>
      <w:tabs>
        <w:tab w:val="clear" w:pos="720"/>
      </w:tabs>
      <w:spacing w:line="240" w:lineRule="atLeast"/>
      <w:ind w:left="1134" w:hanging="283"/>
    </w:pPr>
    <w:rPr>
      <w:szCs w:val="24"/>
    </w:rPr>
  </w:style>
  <w:style w:type="character" w:customStyle="1" w:styleId="Liste1Car">
    <w:name w:val="Liste1 Car"/>
    <w:basedOn w:val="Policepardfaut"/>
    <w:link w:val="Liste1"/>
    <w:rsid w:val="005F44C7"/>
    <w:rPr>
      <w:sz w:val="24"/>
      <w:szCs w:val="24"/>
    </w:rPr>
  </w:style>
  <w:style w:type="paragraph" w:styleId="Textedebulles">
    <w:name w:val="Balloon Text"/>
    <w:basedOn w:val="Normal"/>
    <w:semiHidden/>
    <w:rsid w:val="00A9138A"/>
    <w:rPr>
      <w:rFonts w:ascii="Tahoma" w:hAnsi="Tahoma" w:cs="Tahoma"/>
      <w:sz w:val="16"/>
      <w:szCs w:val="16"/>
    </w:rPr>
  </w:style>
  <w:style w:type="paragraph" w:styleId="z-Basduformulaire">
    <w:name w:val="HTML Bottom of Form"/>
    <w:basedOn w:val="Normal"/>
    <w:next w:val="Normal"/>
    <w:hidden/>
    <w:rsid w:val="00F042EF"/>
    <w:pPr>
      <w:pBdr>
        <w:top w:val="single" w:sz="6" w:space="1" w:color="auto"/>
      </w:pBdr>
      <w:jc w:val="center"/>
    </w:pPr>
    <w:rPr>
      <w:rFonts w:ascii="Arial" w:hAnsi="Arial" w:cs="Arial"/>
      <w:vanish/>
      <w:sz w:val="16"/>
      <w:szCs w:val="16"/>
    </w:rPr>
  </w:style>
  <w:style w:type="character" w:styleId="lev">
    <w:name w:val="Strong"/>
    <w:basedOn w:val="Policepardfaut"/>
    <w:uiPriority w:val="22"/>
    <w:qFormat/>
    <w:rsid w:val="00F042EF"/>
    <w:rPr>
      <w:b/>
      <w:bCs/>
    </w:rPr>
  </w:style>
  <w:style w:type="paragraph" w:styleId="En-tte">
    <w:name w:val="header"/>
    <w:basedOn w:val="Normal"/>
    <w:link w:val="En-tteCar"/>
    <w:rsid w:val="0087478D"/>
    <w:pPr>
      <w:tabs>
        <w:tab w:val="center" w:pos="4536"/>
        <w:tab w:val="right" w:pos="9072"/>
      </w:tabs>
    </w:pPr>
  </w:style>
  <w:style w:type="character" w:customStyle="1" w:styleId="En-tteCar">
    <w:name w:val="En-tête Car"/>
    <w:basedOn w:val="Policepardfaut"/>
    <w:link w:val="En-tte"/>
    <w:rsid w:val="0087478D"/>
    <w:rPr>
      <w:rFonts w:ascii="Garamond" w:hAnsi="Garamond"/>
      <w:sz w:val="24"/>
    </w:rPr>
  </w:style>
  <w:style w:type="paragraph" w:customStyle="1" w:styleId="STitre">
    <w:name w:val="STitre"/>
    <w:basedOn w:val="Corps01"/>
    <w:rsid w:val="001440AD"/>
    <w:pPr>
      <w:spacing w:before="20" w:after="20"/>
      <w:ind w:left="0"/>
      <w:jc w:val="left"/>
    </w:pPr>
    <w:rPr>
      <w:b/>
    </w:rPr>
  </w:style>
  <w:style w:type="paragraph" w:customStyle="1" w:styleId="Corps00">
    <w:name w:val="Corps00"/>
    <w:basedOn w:val="Corps01"/>
    <w:qFormat/>
    <w:rsid w:val="0087478D"/>
    <w:pPr>
      <w:ind w:left="0"/>
    </w:pPr>
  </w:style>
  <w:style w:type="paragraph" w:customStyle="1" w:styleId="Question">
    <w:name w:val="Question"/>
    <w:basedOn w:val="Normal"/>
    <w:rsid w:val="002768D2"/>
    <w:pPr>
      <w:numPr>
        <w:numId w:val="5"/>
      </w:numPr>
      <w:pBdr>
        <w:top w:val="single" w:sz="4" w:space="1" w:color="auto"/>
        <w:left w:val="single" w:sz="4" w:space="4" w:color="auto"/>
        <w:bottom w:val="single" w:sz="4" w:space="1" w:color="auto"/>
        <w:right w:val="single" w:sz="4" w:space="4" w:color="auto"/>
      </w:pBdr>
      <w:tabs>
        <w:tab w:val="clear" w:pos="720"/>
      </w:tabs>
      <w:spacing w:before="40" w:after="40" w:line="240" w:lineRule="atLeast"/>
      <w:ind w:left="709" w:hanging="425"/>
      <w:jc w:val="both"/>
    </w:pPr>
  </w:style>
  <w:style w:type="paragraph" w:customStyle="1" w:styleId="Q01">
    <w:name w:val="Q01"/>
    <w:basedOn w:val="Normal"/>
    <w:qFormat/>
    <w:rsid w:val="00F14A56"/>
    <w:pPr>
      <w:numPr>
        <w:numId w:val="6"/>
      </w:numPr>
      <w:tabs>
        <w:tab w:val="clear" w:pos="720"/>
      </w:tabs>
      <w:spacing w:before="40" w:after="40" w:line="240" w:lineRule="atLeast"/>
      <w:ind w:left="510" w:hanging="340"/>
      <w:jc w:val="both"/>
    </w:pPr>
    <w:rPr>
      <w:noProof/>
      <w:szCs w:val="22"/>
    </w:rPr>
  </w:style>
  <w:style w:type="character" w:styleId="Lienhypertexte">
    <w:name w:val="Hyperlink"/>
    <w:basedOn w:val="Policepardfaut"/>
    <w:uiPriority w:val="99"/>
    <w:unhideWhenUsed/>
    <w:rsid w:val="00662953"/>
    <w:rPr>
      <w:strike w:val="0"/>
      <w:dstrike w:val="0"/>
      <w:color w:val="000055"/>
      <w:u w:val="none"/>
      <w:effect w:val="none"/>
    </w:rPr>
  </w:style>
  <w:style w:type="paragraph" w:styleId="Pieddepage">
    <w:name w:val="footer"/>
    <w:basedOn w:val="Normal"/>
    <w:link w:val="PieddepageCar"/>
    <w:uiPriority w:val="99"/>
    <w:rsid w:val="0087478D"/>
    <w:pPr>
      <w:tabs>
        <w:tab w:val="center" w:pos="4536"/>
        <w:tab w:val="right" w:pos="9072"/>
      </w:tabs>
    </w:pPr>
  </w:style>
  <w:style w:type="paragraph" w:styleId="Notedefin">
    <w:name w:val="endnote text"/>
    <w:basedOn w:val="Normal"/>
    <w:link w:val="NotedefinCar"/>
    <w:unhideWhenUsed/>
    <w:rsid w:val="00DC4C9B"/>
    <w:pPr>
      <w:widowControl w:val="0"/>
      <w:suppressAutoHyphens/>
    </w:pPr>
    <w:rPr>
      <w:rFonts w:ascii="Nimbus Roman No9 L" w:eastAsia="DejaVu Sans" w:hAnsi="Nimbus Roman No9 L"/>
      <w:kern w:val="2"/>
      <w:lang w:eastAsia="ar-SA"/>
    </w:rPr>
  </w:style>
  <w:style w:type="character" w:customStyle="1" w:styleId="NotedefinCar">
    <w:name w:val="Note de fin Car"/>
    <w:basedOn w:val="Policepardfaut"/>
    <w:link w:val="Notedefin"/>
    <w:rsid w:val="00DC4C9B"/>
    <w:rPr>
      <w:rFonts w:ascii="Nimbus Roman No9 L" w:eastAsia="DejaVu Sans" w:hAnsi="Nimbus Roman No9 L"/>
      <w:kern w:val="2"/>
      <w:lang w:eastAsia="ar-SA"/>
    </w:rPr>
  </w:style>
  <w:style w:type="paragraph" w:customStyle="1" w:styleId="Commentaires">
    <w:name w:val="Commentaires"/>
    <w:basedOn w:val="Normal"/>
    <w:rsid w:val="00243FF4"/>
    <w:pPr>
      <w:suppressAutoHyphens/>
      <w:spacing w:before="60"/>
      <w:ind w:left="1560"/>
      <w:jc w:val="both"/>
    </w:pPr>
    <w:rPr>
      <w:i/>
      <w:color w:val="000000"/>
      <w:szCs w:val="22"/>
      <w:lang w:eastAsia="ar-SA"/>
    </w:rPr>
  </w:style>
  <w:style w:type="character" w:customStyle="1" w:styleId="PieddepageCar">
    <w:name w:val="Pied de page Car"/>
    <w:basedOn w:val="Policepardfaut"/>
    <w:link w:val="Pieddepage"/>
    <w:uiPriority w:val="99"/>
    <w:rsid w:val="0087478D"/>
    <w:rPr>
      <w:rFonts w:ascii="Garamond" w:hAnsi="Garamond"/>
      <w:sz w:val="24"/>
    </w:rPr>
  </w:style>
  <w:style w:type="paragraph" w:customStyle="1" w:styleId="Liste02">
    <w:name w:val="Liste02"/>
    <w:basedOn w:val="Liste1"/>
    <w:qFormat/>
    <w:rsid w:val="00CF1983"/>
    <w:pPr>
      <w:numPr>
        <w:numId w:val="10"/>
      </w:numPr>
      <w:spacing w:before="40" w:after="40"/>
      <w:jc w:val="both"/>
    </w:pPr>
  </w:style>
  <w:style w:type="paragraph" w:styleId="NormalWeb">
    <w:name w:val="Normal (Web)"/>
    <w:basedOn w:val="Normal"/>
    <w:uiPriority w:val="99"/>
    <w:unhideWhenUsed/>
    <w:rsid w:val="00D500F8"/>
    <w:pPr>
      <w:spacing w:before="100" w:beforeAutospacing="1" w:after="100" w:afterAutospacing="1"/>
    </w:pPr>
    <w:rPr>
      <w:rFonts w:ascii="Times New Roman" w:hAnsi="Times New Roman"/>
      <w:szCs w:val="24"/>
    </w:rPr>
  </w:style>
  <w:style w:type="paragraph" w:styleId="Sansinterligne">
    <w:name w:val="No Spacing"/>
    <w:link w:val="SansinterligneCar"/>
    <w:uiPriority w:val="1"/>
    <w:qFormat/>
    <w:rsid w:val="006F36FC"/>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6F36FC"/>
    <w:rPr>
      <w:rFonts w:asciiTheme="minorHAnsi" w:eastAsiaTheme="minorEastAsia" w:hAnsiTheme="minorHAnsi" w:cstheme="minorBidi"/>
      <w:sz w:val="22"/>
      <w:szCs w:val="22"/>
      <w:lang w:eastAsia="en-US"/>
    </w:rPr>
  </w:style>
  <w:style w:type="paragraph" w:customStyle="1" w:styleId="CommentaireClasse">
    <w:name w:val="CommentaireClasse"/>
    <w:basedOn w:val="Normal"/>
    <w:qFormat/>
    <w:rsid w:val="006F2F10"/>
    <w:pPr>
      <w:widowControl w:val="0"/>
      <w:ind w:left="1134"/>
      <w:jc w:val="both"/>
    </w:pPr>
    <w:rPr>
      <w:rFonts w:ascii="Times New Roman" w:hAnsi="Times New Roman"/>
      <w:i/>
      <w:sz w:val="22"/>
      <w:szCs w:val="24"/>
    </w:rPr>
  </w:style>
  <w:style w:type="paragraph" w:customStyle="1" w:styleId="CommentairesTable">
    <w:name w:val="Commentaires_Table"/>
    <w:basedOn w:val="Normal"/>
    <w:rsid w:val="00C21D29"/>
    <w:pPr>
      <w:suppressAutoHyphens/>
      <w:ind w:left="708"/>
      <w:jc w:val="both"/>
    </w:pPr>
    <w:rPr>
      <w:rFonts w:ascii="Times New Roman" w:hAnsi="Times New Roman"/>
      <w:i/>
      <w:szCs w:val="24"/>
      <w:lang w:eastAsia="ar-SA"/>
    </w:rPr>
  </w:style>
  <w:style w:type="paragraph" w:styleId="Paragraphedeliste">
    <w:name w:val="List Paragraph"/>
    <w:basedOn w:val="Normal"/>
    <w:uiPriority w:val="34"/>
    <w:qFormat/>
    <w:rsid w:val="0074552E"/>
    <w:pPr>
      <w:ind w:left="720"/>
      <w:contextualSpacing/>
    </w:pPr>
  </w:style>
  <w:style w:type="paragraph" w:styleId="Corpsdetexte">
    <w:name w:val="Body Text"/>
    <w:basedOn w:val="Normal"/>
    <w:link w:val="CorpsdetexteCar"/>
    <w:semiHidden/>
    <w:rsid w:val="008A42BE"/>
    <w:pPr>
      <w:suppressAutoHyphens/>
      <w:jc w:val="both"/>
    </w:pPr>
    <w:rPr>
      <w:rFonts w:ascii="Times New Roman" w:hAnsi="Times New Roman"/>
      <w:szCs w:val="24"/>
      <w:lang w:eastAsia="ar-SA"/>
    </w:rPr>
  </w:style>
  <w:style w:type="character" w:customStyle="1" w:styleId="CorpsdetexteCar">
    <w:name w:val="Corps de texte Car"/>
    <w:basedOn w:val="Policepardfaut"/>
    <w:link w:val="Corpsdetexte"/>
    <w:semiHidden/>
    <w:rsid w:val="008A42BE"/>
    <w:rPr>
      <w:sz w:val="24"/>
      <w:szCs w:val="24"/>
      <w:lang w:eastAsia="ar-SA"/>
    </w:rPr>
  </w:style>
  <w:style w:type="paragraph" w:customStyle="1" w:styleId="Doc">
    <w:name w:val="Doc"/>
    <w:basedOn w:val="Titre1"/>
    <w:link w:val="DocCar"/>
    <w:qFormat/>
    <w:rsid w:val="005425A5"/>
    <w:pPr>
      <w:keepNext/>
      <w:widowControl w:val="0"/>
      <w:numPr>
        <w:numId w:val="0"/>
      </w:numPr>
      <w:pBdr>
        <w:bottom w:val="threeDEngrave" w:sz="6" w:space="1" w:color="auto"/>
      </w:pBdr>
      <w:spacing w:before="240" w:line="240" w:lineRule="auto"/>
    </w:pPr>
    <w:rPr>
      <w:rFonts w:ascii="Arial" w:eastAsia="Cambria" w:hAnsi="Arial"/>
      <w:bCs w:val="0"/>
      <w:color w:val="365F91" w:themeColor="accent1" w:themeShade="BF"/>
      <w:kern w:val="0"/>
      <w:sz w:val="26"/>
      <w:szCs w:val="26"/>
    </w:rPr>
  </w:style>
  <w:style w:type="character" w:customStyle="1" w:styleId="DocCar">
    <w:name w:val="Doc Car"/>
    <w:basedOn w:val="Policepardfaut"/>
    <w:link w:val="Doc"/>
    <w:rsid w:val="005425A5"/>
    <w:rPr>
      <w:rFonts w:ascii="Arial" w:eastAsia="Cambria" w:hAnsi="Arial" w:cs="Arial"/>
      <w:b/>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2072">
      <w:bodyDiv w:val="1"/>
      <w:marLeft w:val="0"/>
      <w:marRight w:val="0"/>
      <w:marTop w:val="0"/>
      <w:marBottom w:val="0"/>
      <w:divBdr>
        <w:top w:val="none" w:sz="0" w:space="0" w:color="auto"/>
        <w:left w:val="none" w:sz="0" w:space="0" w:color="auto"/>
        <w:bottom w:val="none" w:sz="0" w:space="0" w:color="auto"/>
        <w:right w:val="none" w:sz="0" w:space="0" w:color="auto"/>
      </w:divBdr>
    </w:div>
    <w:div w:id="12644057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52012901">
          <w:marLeft w:val="0"/>
          <w:marRight w:val="0"/>
          <w:marTop w:val="0"/>
          <w:marBottom w:val="0"/>
          <w:divBdr>
            <w:top w:val="none" w:sz="0" w:space="0" w:color="auto"/>
            <w:left w:val="none" w:sz="0" w:space="0" w:color="auto"/>
            <w:bottom w:val="none" w:sz="0" w:space="0" w:color="auto"/>
            <w:right w:val="none" w:sz="0" w:space="0" w:color="auto"/>
          </w:divBdr>
          <w:divsChild>
            <w:div w:id="2128156927">
              <w:marLeft w:val="0"/>
              <w:marRight w:val="0"/>
              <w:marTop w:val="0"/>
              <w:marBottom w:val="0"/>
              <w:divBdr>
                <w:top w:val="single" w:sz="12" w:space="0" w:color="F0C030"/>
                <w:left w:val="single" w:sz="12" w:space="0" w:color="F0C030"/>
                <w:bottom w:val="single" w:sz="12" w:space="0" w:color="F0C030"/>
                <w:right w:val="single" w:sz="12" w:space="0" w:color="F0C030"/>
              </w:divBdr>
              <w:divsChild>
                <w:div w:id="2057511958">
                  <w:marLeft w:val="27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28210">
      <w:bodyDiv w:val="1"/>
      <w:marLeft w:val="0"/>
      <w:marRight w:val="0"/>
      <w:marTop w:val="0"/>
      <w:marBottom w:val="0"/>
      <w:divBdr>
        <w:top w:val="none" w:sz="0" w:space="0" w:color="auto"/>
        <w:left w:val="none" w:sz="0" w:space="0" w:color="auto"/>
        <w:bottom w:val="none" w:sz="0" w:space="0" w:color="auto"/>
        <w:right w:val="none" w:sz="0" w:space="0" w:color="auto"/>
      </w:divBdr>
    </w:div>
    <w:div w:id="404379083">
      <w:bodyDiv w:val="1"/>
      <w:marLeft w:val="0"/>
      <w:marRight w:val="0"/>
      <w:marTop w:val="0"/>
      <w:marBottom w:val="0"/>
      <w:divBdr>
        <w:top w:val="none" w:sz="0" w:space="0" w:color="auto"/>
        <w:left w:val="none" w:sz="0" w:space="0" w:color="auto"/>
        <w:bottom w:val="none" w:sz="0" w:space="0" w:color="auto"/>
        <w:right w:val="none" w:sz="0" w:space="0" w:color="auto"/>
      </w:divBdr>
    </w:div>
    <w:div w:id="560795553">
      <w:marLeft w:val="0"/>
      <w:marRight w:val="0"/>
      <w:marTop w:val="0"/>
      <w:marBottom w:val="0"/>
      <w:divBdr>
        <w:top w:val="none" w:sz="0" w:space="0" w:color="auto"/>
        <w:left w:val="none" w:sz="0" w:space="0" w:color="auto"/>
        <w:bottom w:val="none" w:sz="0" w:space="0" w:color="auto"/>
        <w:right w:val="none" w:sz="0" w:space="0" w:color="auto"/>
      </w:divBdr>
      <w:divsChild>
        <w:div w:id="1648852685">
          <w:marLeft w:val="0"/>
          <w:marRight w:val="0"/>
          <w:marTop w:val="0"/>
          <w:marBottom w:val="0"/>
          <w:divBdr>
            <w:top w:val="none" w:sz="0" w:space="0" w:color="auto"/>
            <w:left w:val="none" w:sz="0" w:space="0" w:color="auto"/>
            <w:bottom w:val="none" w:sz="0" w:space="0" w:color="auto"/>
            <w:right w:val="none" w:sz="0" w:space="0" w:color="auto"/>
          </w:divBdr>
          <w:divsChild>
            <w:div w:id="599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491">
      <w:bodyDiv w:val="1"/>
      <w:marLeft w:val="0"/>
      <w:marRight w:val="0"/>
      <w:marTop w:val="0"/>
      <w:marBottom w:val="0"/>
      <w:divBdr>
        <w:top w:val="none" w:sz="0" w:space="0" w:color="auto"/>
        <w:left w:val="none" w:sz="0" w:space="0" w:color="auto"/>
        <w:bottom w:val="none" w:sz="0" w:space="0" w:color="auto"/>
        <w:right w:val="none" w:sz="0" w:space="0" w:color="auto"/>
      </w:divBdr>
      <w:divsChild>
        <w:div w:id="1248423618">
          <w:marLeft w:val="0"/>
          <w:marRight w:val="0"/>
          <w:marTop w:val="0"/>
          <w:marBottom w:val="0"/>
          <w:divBdr>
            <w:top w:val="none" w:sz="0" w:space="0" w:color="auto"/>
            <w:left w:val="none" w:sz="0" w:space="0" w:color="auto"/>
            <w:bottom w:val="none" w:sz="0" w:space="0" w:color="auto"/>
            <w:right w:val="none" w:sz="0" w:space="0" w:color="auto"/>
          </w:divBdr>
          <w:divsChild>
            <w:div w:id="1751193493">
              <w:marLeft w:val="0"/>
              <w:marRight w:val="0"/>
              <w:marTop w:val="210"/>
              <w:marBottom w:val="0"/>
              <w:divBdr>
                <w:top w:val="none" w:sz="0" w:space="0" w:color="auto"/>
                <w:left w:val="none" w:sz="0" w:space="0" w:color="auto"/>
                <w:bottom w:val="none" w:sz="0" w:space="0" w:color="auto"/>
                <w:right w:val="none" w:sz="0" w:space="0" w:color="auto"/>
              </w:divBdr>
              <w:divsChild>
                <w:div w:id="1835561784">
                  <w:marLeft w:val="0"/>
                  <w:marRight w:val="0"/>
                  <w:marTop w:val="0"/>
                  <w:marBottom w:val="0"/>
                  <w:divBdr>
                    <w:top w:val="none" w:sz="0" w:space="0" w:color="auto"/>
                    <w:left w:val="none" w:sz="0" w:space="0" w:color="auto"/>
                    <w:bottom w:val="none" w:sz="0" w:space="0" w:color="auto"/>
                    <w:right w:val="none" w:sz="0" w:space="0" w:color="auto"/>
                  </w:divBdr>
                  <w:divsChild>
                    <w:div w:id="1510605390">
                      <w:marLeft w:val="180"/>
                      <w:marRight w:val="0"/>
                      <w:marTop w:val="0"/>
                      <w:marBottom w:val="0"/>
                      <w:divBdr>
                        <w:top w:val="none" w:sz="0" w:space="0" w:color="auto"/>
                        <w:left w:val="none" w:sz="0" w:space="0" w:color="auto"/>
                        <w:bottom w:val="none" w:sz="0" w:space="0" w:color="auto"/>
                        <w:right w:val="none" w:sz="0" w:space="0" w:color="auto"/>
                      </w:divBdr>
                      <w:divsChild>
                        <w:div w:id="1862623808">
                          <w:marLeft w:val="0"/>
                          <w:marRight w:val="0"/>
                          <w:marTop w:val="0"/>
                          <w:marBottom w:val="0"/>
                          <w:divBdr>
                            <w:top w:val="none" w:sz="0" w:space="0" w:color="auto"/>
                            <w:left w:val="none" w:sz="0" w:space="0" w:color="auto"/>
                            <w:bottom w:val="none" w:sz="0" w:space="0" w:color="auto"/>
                            <w:right w:val="none" w:sz="0" w:space="0" w:color="auto"/>
                          </w:divBdr>
                          <w:divsChild>
                            <w:div w:id="416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525158">
      <w:bodyDiv w:val="1"/>
      <w:marLeft w:val="0"/>
      <w:marRight w:val="0"/>
      <w:marTop w:val="0"/>
      <w:marBottom w:val="0"/>
      <w:divBdr>
        <w:top w:val="none" w:sz="0" w:space="0" w:color="auto"/>
        <w:left w:val="none" w:sz="0" w:space="0" w:color="auto"/>
        <w:bottom w:val="none" w:sz="0" w:space="0" w:color="auto"/>
        <w:right w:val="none" w:sz="0" w:space="0" w:color="auto"/>
      </w:divBdr>
    </w:div>
    <w:div w:id="671418439">
      <w:bodyDiv w:val="1"/>
      <w:marLeft w:val="0"/>
      <w:marRight w:val="0"/>
      <w:marTop w:val="0"/>
      <w:marBottom w:val="0"/>
      <w:divBdr>
        <w:top w:val="none" w:sz="0" w:space="0" w:color="auto"/>
        <w:left w:val="none" w:sz="0" w:space="0" w:color="auto"/>
        <w:bottom w:val="none" w:sz="0" w:space="0" w:color="auto"/>
        <w:right w:val="none" w:sz="0" w:space="0" w:color="auto"/>
      </w:divBdr>
    </w:div>
    <w:div w:id="686560928">
      <w:bodyDiv w:val="1"/>
      <w:marLeft w:val="0"/>
      <w:marRight w:val="0"/>
      <w:marTop w:val="0"/>
      <w:marBottom w:val="0"/>
      <w:divBdr>
        <w:top w:val="none" w:sz="0" w:space="0" w:color="auto"/>
        <w:left w:val="none" w:sz="0" w:space="0" w:color="auto"/>
        <w:bottom w:val="none" w:sz="0" w:space="0" w:color="auto"/>
        <w:right w:val="none" w:sz="0" w:space="0" w:color="auto"/>
      </w:divBdr>
    </w:div>
    <w:div w:id="730344129">
      <w:bodyDiv w:val="1"/>
      <w:marLeft w:val="0"/>
      <w:marRight w:val="0"/>
      <w:marTop w:val="0"/>
      <w:marBottom w:val="0"/>
      <w:divBdr>
        <w:top w:val="none" w:sz="0" w:space="0" w:color="auto"/>
        <w:left w:val="none" w:sz="0" w:space="0" w:color="auto"/>
        <w:bottom w:val="none" w:sz="0" w:space="0" w:color="auto"/>
        <w:right w:val="none" w:sz="0" w:space="0" w:color="auto"/>
      </w:divBdr>
    </w:div>
    <w:div w:id="788471782">
      <w:marLeft w:val="0"/>
      <w:marRight w:val="0"/>
      <w:marTop w:val="0"/>
      <w:marBottom w:val="0"/>
      <w:divBdr>
        <w:top w:val="none" w:sz="0" w:space="0" w:color="auto"/>
        <w:left w:val="none" w:sz="0" w:space="0" w:color="auto"/>
        <w:bottom w:val="none" w:sz="0" w:space="0" w:color="auto"/>
        <w:right w:val="none" w:sz="0" w:space="0" w:color="auto"/>
      </w:divBdr>
      <w:divsChild>
        <w:div w:id="1006438789">
          <w:marLeft w:val="0"/>
          <w:marRight w:val="0"/>
          <w:marTop w:val="0"/>
          <w:marBottom w:val="0"/>
          <w:divBdr>
            <w:top w:val="none" w:sz="0" w:space="0" w:color="auto"/>
            <w:left w:val="none" w:sz="0" w:space="0" w:color="auto"/>
            <w:bottom w:val="none" w:sz="0" w:space="0" w:color="auto"/>
            <w:right w:val="none" w:sz="0" w:space="0" w:color="auto"/>
          </w:divBdr>
          <w:divsChild>
            <w:div w:id="991249561">
              <w:marLeft w:val="0"/>
              <w:marRight w:val="0"/>
              <w:marTop w:val="0"/>
              <w:marBottom w:val="0"/>
              <w:divBdr>
                <w:top w:val="none" w:sz="0" w:space="0" w:color="auto"/>
                <w:left w:val="none" w:sz="0" w:space="0" w:color="auto"/>
                <w:bottom w:val="none" w:sz="0" w:space="0" w:color="auto"/>
                <w:right w:val="none" w:sz="0" w:space="0" w:color="auto"/>
              </w:divBdr>
            </w:div>
          </w:divsChild>
        </w:div>
        <w:div w:id="1021661645">
          <w:marLeft w:val="0"/>
          <w:marRight w:val="0"/>
          <w:marTop w:val="0"/>
          <w:marBottom w:val="0"/>
          <w:divBdr>
            <w:top w:val="none" w:sz="0" w:space="0" w:color="auto"/>
            <w:left w:val="none" w:sz="0" w:space="0" w:color="auto"/>
            <w:bottom w:val="none" w:sz="0" w:space="0" w:color="auto"/>
            <w:right w:val="single" w:sz="6" w:space="0" w:color="CCCCCC"/>
          </w:divBdr>
          <w:divsChild>
            <w:div w:id="31004915">
              <w:marLeft w:val="0"/>
              <w:marRight w:val="0"/>
              <w:marTop w:val="0"/>
              <w:marBottom w:val="0"/>
              <w:divBdr>
                <w:top w:val="none" w:sz="0" w:space="0" w:color="auto"/>
                <w:left w:val="none" w:sz="0" w:space="0" w:color="auto"/>
                <w:bottom w:val="none" w:sz="0" w:space="0" w:color="auto"/>
                <w:right w:val="none" w:sz="0" w:space="0" w:color="auto"/>
              </w:divBdr>
              <w:divsChild>
                <w:div w:id="882905983">
                  <w:marLeft w:val="0"/>
                  <w:marRight w:val="0"/>
                  <w:marTop w:val="0"/>
                  <w:marBottom w:val="0"/>
                  <w:divBdr>
                    <w:top w:val="none" w:sz="0" w:space="0" w:color="auto"/>
                    <w:left w:val="none" w:sz="0" w:space="0" w:color="auto"/>
                    <w:bottom w:val="none" w:sz="0" w:space="0" w:color="auto"/>
                    <w:right w:val="none" w:sz="0" w:space="0" w:color="auto"/>
                  </w:divBdr>
                  <w:divsChild>
                    <w:div w:id="693382577">
                      <w:marLeft w:val="0"/>
                      <w:marRight w:val="0"/>
                      <w:marTop w:val="0"/>
                      <w:marBottom w:val="0"/>
                      <w:divBdr>
                        <w:top w:val="none" w:sz="0" w:space="0" w:color="auto"/>
                        <w:left w:val="none" w:sz="0" w:space="0" w:color="auto"/>
                        <w:bottom w:val="none" w:sz="0" w:space="0" w:color="auto"/>
                        <w:right w:val="none" w:sz="0" w:space="0" w:color="auto"/>
                      </w:divBdr>
                    </w:div>
                    <w:div w:id="1674917002">
                      <w:marLeft w:val="0"/>
                      <w:marRight w:val="0"/>
                      <w:marTop w:val="0"/>
                      <w:marBottom w:val="0"/>
                      <w:divBdr>
                        <w:top w:val="none" w:sz="0" w:space="0" w:color="auto"/>
                        <w:left w:val="none" w:sz="0" w:space="0" w:color="auto"/>
                        <w:bottom w:val="none" w:sz="0" w:space="0" w:color="auto"/>
                        <w:right w:val="none" w:sz="0" w:space="0" w:color="auto"/>
                      </w:divBdr>
                      <w:divsChild>
                        <w:div w:id="1780251075">
                          <w:marLeft w:val="0"/>
                          <w:marRight w:val="0"/>
                          <w:marTop w:val="0"/>
                          <w:marBottom w:val="0"/>
                          <w:divBdr>
                            <w:top w:val="none" w:sz="0" w:space="0" w:color="auto"/>
                            <w:left w:val="none" w:sz="0" w:space="0" w:color="auto"/>
                            <w:bottom w:val="none" w:sz="0" w:space="0" w:color="auto"/>
                            <w:right w:val="none" w:sz="0" w:space="0" w:color="auto"/>
                          </w:divBdr>
                          <w:divsChild>
                            <w:div w:id="141890597">
                              <w:marLeft w:val="0"/>
                              <w:marRight w:val="225"/>
                              <w:marTop w:val="150"/>
                              <w:marBottom w:val="0"/>
                              <w:divBdr>
                                <w:top w:val="none" w:sz="0" w:space="0" w:color="auto"/>
                                <w:left w:val="none" w:sz="0" w:space="0" w:color="auto"/>
                                <w:bottom w:val="none" w:sz="0" w:space="0" w:color="auto"/>
                                <w:right w:val="none" w:sz="0" w:space="0" w:color="auto"/>
                              </w:divBdr>
                              <w:divsChild>
                                <w:div w:id="379211275">
                                  <w:marLeft w:val="0"/>
                                  <w:marRight w:val="0"/>
                                  <w:marTop w:val="0"/>
                                  <w:marBottom w:val="0"/>
                                  <w:divBdr>
                                    <w:top w:val="none" w:sz="0" w:space="0" w:color="auto"/>
                                    <w:left w:val="none" w:sz="0" w:space="0" w:color="auto"/>
                                    <w:bottom w:val="none" w:sz="0" w:space="0" w:color="auto"/>
                                    <w:right w:val="none" w:sz="0" w:space="0" w:color="auto"/>
                                  </w:divBdr>
                                </w:div>
                              </w:divsChild>
                            </w:div>
                            <w:div w:id="898902269">
                              <w:marLeft w:val="0"/>
                              <w:marRight w:val="0"/>
                              <w:marTop w:val="0"/>
                              <w:marBottom w:val="0"/>
                              <w:divBdr>
                                <w:top w:val="none" w:sz="0" w:space="0" w:color="auto"/>
                                <w:left w:val="none" w:sz="0" w:space="0" w:color="auto"/>
                                <w:bottom w:val="none" w:sz="0" w:space="0" w:color="auto"/>
                                <w:right w:val="none" w:sz="0" w:space="0" w:color="auto"/>
                              </w:divBdr>
                            </w:div>
                            <w:div w:id="1670058044">
                              <w:marLeft w:val="0"/>
                              <w:marRight w:val="0"/>
                              <w:marTop w:val="0"/>
                              <w:marBottom w:val="0"/>
                              <w:divBdr>
                                <w:top w:val="none" w:sz="0" w:space="0" w:color="auto"/>
                                <w:left w:val="none" w:sz="0" w:space="0" w:color="auto"/>
                                <w:bottom w:val="none" w:sz="0" w:space="0" w:color="auto"/>
                                <w:right w:val="none" w:sz="0" w:space="0" w:color="auto"/>
                              </w:divBdr>
                            </w:div>
                            <w:div w:id="18841691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60590300">
              <w:marLeft w:val="0"/>
              <w:marRight w:val="0"/>
              <w:marTop w:val="0"/>
              <w:marBottom w:val="0"/>
              <w:divBdr>
                <w:top w:val="none" w:sz="0" w:space="0" w:color="auto"/>
                <w:left w:val="none" w:sz="0" w:space="0" w:color="auto"/>
                <w:bottom w:val="none" w:sz="0" w:space="0" w:color="auto"/>
                <w:right w:val="none" w:sz="0" w:space="0" w:color="auto"/>
              </w:divBdr>
            </w:div>
            <w:div w:id="578250069">
              <w:marLeft w:val="0"/>
              <w:marRight w:val="0"/>
              <w:marTop w:val="0"/>
              <w:marBottom w:val="0"/>
              <w:divBdr>
                <w:top w:val="none" w:sz="0" w:space="0" w:color="auto"/>
                <w:left w:val="none" w:sz="0" w:space="0" w:color="auto"/>
                <w:bottom w:val="none" w:sz="0" w:space="0" w:color="auto"/>
                <w:right w:val="none" w:sz="0" w:space="0" w:color="auto"/>
              </w:divBdr>
            </w:div>
            <w:div w:id="877468314">
              <w:marLeft w:val="0"/>
              <w:marRight w:val="0"/>
              <w:marTop w:val="0"/>
              <w:marBottom w:val="0"/>
              <w:divBdr>
                <w:top w:val="none" w:sz="0" w:space="0" w:color="auto"/>
                <w:left w:val="none" w:sz="0" w:space="0" w:color="auto"/>
                <w:bottom w:val="none" w:sz="0" w:space="0" w:color="auto"/>
                <w:right w:val="none" w:sz="0" w:space="0" w:color="auto"/>
              </w:divBdr>
              <w:divsChild>
                <w:div w:id="1854874451">
                  <w:marLeft w:val="0"/>
                  <w:marRight w:val="0"/>
                  <w:marTop w:val="0"/>
                  <w:marBottom w:val="0"/>
                  <w:divBdr>
                    <w:top w:val="none" w:sz="0" w:space="0" w:color="auto"/>
                    <w:left w:val="none" w:sz="0" w:space="0" w:color="auto"/>
                    <w:bottom w:val="none" w:sz="0" w:space="0" w:color="auto"/>
                    <w:right w:val="none" w:sz="0" w:space="0" w:color="auto"/>
                  </w:divBdr>
                </w:div>
              </w:divsChild>
            </w:div>
            <w:div w:id="945236353">
              <w:marLeft w:val="0"/>
              <w:marRight w:val="0"/>
              <w:marTop w:val="0"/>
              <w:marBottom w:val="0"/>
              <w:divBdr>
                <w:top w:val="none" w:sz="0" w:space="0" w:color="auto"/>
                <w:left w:val="none" w:sz="0" w:space="0" w:color="auto"/>
                <w:bottom w:val="none" w:sz="0" w:space="0" w:color="auto"/>
                <w:right w:val="none" w:sz="0" w:space="0" w:color="auto"/>
              </w:divBdr>
              <w:divsChild>
                <w:div w:id="631055017">
                  <w:marLeft w:val="0"/>
                  <w:marRight w:val="0"/>
                  <w:marTop w:val="0"/>
                  <w:marBottom w:val="0"/>
                  <w:divBdr>
                    <w:top w:val="none" w:sz="0" w:space="0" w:color="auto"/>
                    <w:left w:val="none" w:sz="0" w:space="0" w:color="auto"/>
                    <w:bottom w:val="none" w:sz="0" w:space="0" w:color="auto"/>
                    <w:right w:val="none" w:sz="0" w:space="0" w:color="auto"/>
                  </w:divBdr>
                  <w:divsChild>
                    <w:div w:id="691147034">
                      <w:marLeft w:val="0"/>
                      <w:marRight w:val="0"/>
                      <w:marTop w:val="0"/>
                      <w:marBottom w:val="0"/>
                      <w:divBdr>
                        <w:top w:val="none" w:sz="0" w:space="0" w:color="auto"/>
                        <w:left w:val="none" w:sz="0" w:space="0" w:color="auto"/>
                        <w:bottom w:val="none" w:sz="0" w:space="0" w:color="auto"/>
                        <w:right w:val="none" w:sz="0" w:space="0" w:color="auto"/>
                      </w:divBdr>
                    </w:div>
                    <w:div w:id="1722048429">
                      <w:marLeft w:val="0"/>
                      <w:marRight w:val="0"/>
                      <w:marTop w:val="0"/>
                      <w:marBottom w:val="0"/>
                      <w:divBdr>
                        <w:top w:val="none" w:sz="0" w:space="0" w:color="auto"/>
                        <w:left w:val="none" w:sz="0" w:space="0" w:color="auto"/>
                        <w:bottom w:val="none" w:sz="0" w:space="0" w:color="auto"/>
                        <w:right w:val="none" w:sz="0" w:space="0" w:color="auto"/>
                      </w:divBdr>
                      <w:divsChild>
                        <w:div w:id="1336030594">
                          <w:marLeft w:val="0"/>
                          <w:marRight w:val="0"/>
                          <w:marTop w:val="0"/>
                          <w:marBottom w:val="0"/>
                          <w:divBdr>
                            <w:top w:val="none" w:sz="0" w:space="0" w:color="auto"/>
                            <w:left w:val="none" w:sz="0" w:space="0" w:color="auto"/>
                            <w:bottom w:val="none" w:sz="0" w:space="0" w:color="auto"/>
                            <w:right w:val="none" w:sz="0" w:space="0" w:color="auto"/>
                          </w:divBdr>
                          <w:divsChild>
                            <w:div w:id="446586103">
                              <w:marLeft w:val="0"/>
                              <w:marRight w:val="225"/>
                              <w:marTop w:val="150"/>
                              <w:marBottom w:val="0"/>
                              <w:divBdr>
                                <w:top w:val="none" w:sz="0" w:space="0" w:color="auto"/>
                                <w:left w:val="none" w:sz="0" w:space="0" w:color="auto"/>
                                <w:bottom w:val="none" w:sz="0" w:space="0" w:color="auto"/>
                                <w:right w:val="none" w:sz="0" w:space="0" w:color="auto"/>
                              </w:divBdr>
                            </w:div>
                            <w:div w:id="5317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61735">
              <w:marLeft w:val="0"/>
              <w:marRight w:val="0"/>
              <w:marTop w:val="0"/>
              <w:marBottom w:val="0"/>
              <w:divBdr>
                <w:top w:val="none" w:sz="0" w:space="0" w:color="auto"/>
                <w:left w:val="none" w:sz="0" w:space="0" w:color="auto"/>
                <w:bottom w:val="none" w:sz="0" w:space="0" w:color="auto"/>
                <w:right w:val="none" w:sz="0" w:space="0" w:color="auto"/>
              </w:divBdr>
            </w:div>
            <w:div w:id="1539004211">
              <w:marLeft w:val="0"/>
              <w:marRight w:val="0"/>
              <w:marTop w:val="0"/>
              <w:marBottom w:val="0"/>
              <w:divBdr>
                <w:top w:val="none" w:sz="0" w:space="0" w:color="auto"/>
                <w:left w:val="none" w:sz="0" w:space="0" w:color="auto"/>
                <w:bottom w:val="none" w:sz="0" w:space="0" w:color="auto"/>
                <w:right w:val="none" w:sz="0" w:space="0" w:color="auto"/>
              </w:divBdr>
            </w:div>
            <w:div w:id="1779527486">
              <w:marLeft w:val="0"/>
              <w:marRight w:val="0"/>
              <w:marTop w:val="0"/>
              <w:marBottom w:val="0"/>
              <w:divBdr>
                <w:top w:val="none" w:sz="0" w:space="0" w:color="auto"/>
                <w:left w:val="none" w:sz="0" w:space="0" w:color="auto"/>
                <w:bottom w:val="none" w:sz="0" w:space="0" w:color="auto"/>
                <w:right w:val="none" w:sz="0" w:space="0" w:color="auto"/>
              </w:divBdr>
            </w:div>
            <w:div w:id="1821385468">
              <w:marLeft w:val="0"/>
              <w:marRight w:val="0"/>
              <w:marTop w:val="0"/>
              <w:marBottom w:val="0"/>
              <w:divBdr>
                <w:top w:val="none" w:sz="0" w:space="0" w:color="auto"/>
                <w:left w:val="none" w:sz="0" w:space="0" w:color="auto"/>
                <w:bottom w:val="none" w:sz="0" w:space="0" w:color="auto"/>
                <w:right w:val="none" w:sz="0" w:space="0" w:color="auto"/>
              </w:divBdr>
              <w:divsChild>
                <w:div w:id="175460364">
                  <w:marLeft w:val="0"/>
                  <w:marRight w:val="75"/>
                  <w:marTop w:val="75"/>
                  <w:marBottom w:val="75"/>
                  <w:divBdr>
                    <w:top w:val="none" w:sz="0" w:space="0" w:color="auto"/>
                    <w:left w:val="none" w:sz="0" w:space="0" w:color="auto"/>
                    <w:bottom w:val="none" w:sz="0" w:space="0" w:color="auto"/>
                    <w:right w:val="none" w:sz="0" w:space="0" w:color="auto"/>
                  </w:divBdr>
                </w:div>
                <w:div w:id="274093978">
                  <w:marLeft w:val="0"/>
                  <w:marRight w:val="75"/>
                  <w:marTop w:val="75"/>
                  <w:marBottom w:val="75"/>
                  <w:divBdr>
                    <w:top w:val="none" w:sz="0" w:space="0" w:color="auto"/>
                    <w:left w:val="none" w:sz="0" w:space="0" w:color="auto"/>
                    <w:bottom w:val="none" w:sz="0" w:space="0" w:color="auto"/>
                    <w:right w:val="none" w:sz="0" w:space="0" w:color="auto"/>
                  </w:divBdr>
                </w:div>
                <w:div w:id="382095297">
                  <w:marLeft w:val="0"/>
                  <w:marRight w:val="75"/>
                  <w:marTop w:val="75"/>
                  <w:marBottom w:val="75"/>
                  <w:divBdr>
                    <w:top w:val="none" w:sz="0" w:space="0" w:color="auto"/>
                    <w:left w:val="none" w:sz="0" w:space="0" w:color="auto"/>
                    <w:bottom w:val="none" w:sz="0" w:space="0" w:color="auto"/>
                    <w:right w:val="none" w:sz="0" w:space="0" w:color="auto"/>
                  </w:divBdr>
                </w:div>
                <w:div w:id="875581846">
                  <w:marLeft w:val="0"/>
                  <w:marRight w:val="75"/>
                  <w:marTop w:val="75"/>
                  <w:marBottom w:val="75"/>
                  <w:divBdr>
                    <w:top w:val="none" w:sz="0" w:space="0" w:color="auto"/>
                    <w:left w:val="none" w:sz="0" w:space="0" w:color="auto"/>
                    <w:bottom w:val="none" w:sz="0" w:space="0" w:color="auto"/>
                    <w:right w:val="none" w:sz="0" w:space="0" w:color="auto"/>
                  </w:divBdr>
                </w:div>
                <w:div w:id="1017003965">
                  <w:marLeft w:val="0"/>
                  <w:marRight w:val="75"/>
                  <w:marTop w:val="75"/>
                  <w:marBottom w:val="75"/>
                  <w:divBdr>
                    <w:top w:val="none" w:sz="0" w:space="0" w:color="auto"/>
                    <w:left w:val="none" w:sz="0" w:space="0" w:color="auto"/>
                    <w:bottom w:val="none" w:sz="0" w:space="0" w:color="auto"/>
                    <w:right w:val="none" w:sz="0" w:space="0" w:color="auto"/>
                  </w:divBdr>
                </w:div>
                <w:div w:id="1167287669">
                  <w:marLeft w:val="0"/>
                  <w:marRight w:val="75"/>
                  <w:marTop w:val="75"/>
                  <w:marBottom w:val="75"/>
                  <w:divBdr>
                    <w:top w:val="none" w:sz="0" w:space="0" w:color="auto"/>
                    <w:left w:val="none" w:sz="0" w:space="0" w:color="auto"/>
                    <w:bottom w:val="none" w:sz="0" w:space="0" w:color="auto"/>
                    <w:right w:val="none" w:sz="0" w:space="0" w:color="auto"/>
                  </w:divBdr>
                </w:div>
                <w:div w:id="1172837129">
                  <w:marLeft w:val="0"/>
                  <w:marRight w:val="0"/>
                  <w:marTop w:val="0"/>
                  <w:marBottom w:val="0"/>
                  <w:divBdr>
                    <w:top w:val="none" w:sz="0" w:space="0" w:color="auto"/>
                    <w:left w:val="none" w:sz="0" w:space="0" w:color="auto"/>
                    <w:bottom w:val="none" w:sz="0" w:space="0" w:color="auto"/>
                    <w:right w:val="none" w:sz="0" w:space="0" w:color="auto"/>
                  </w:divBdr>
                  <w:divsChild>
                    <w:div w:id="2128428265">
                      <w:marLeft w:val="0"/>
                      <w:marRight w:val="75"/>
                      <w:marTop w:val="75"/>
                      <w:marBottom w:val="75"/>
                      <w:divBdr>
                        <w:top w:val="none" w:sz="0" w:space="0" w:color="auto"/>
                        <w:left w:val="none" w:sz="0" w:space="0" w:color="auto"/>
                        <w:bottom w:val="none" w:sz="0" w:space="0" w:color="auto"/>
                        <w:right w:val="none" w:sz="0" w:space="0" w:color="auto"/>
                      </w:divBdr>
                    </w:div>
                  </w:divsChild>
                </w:div>
                <w:div w:id="1286545980">
                  <w:marLeft w:val="0"/>
                  <w:marRight w:val="75"/>
                  <w:marTop w:val="75"/>
                  <w:marBottom w:val="75"/>
                  <w:divBdr>
                    <w:top w:val="none" w:sz="0" w:space="0" w:color="auto"/>
                    <w:left w:val="none" w:sz="0" w:space="0" w:color="auto"/>
                    <w:bottom w:val="none" w:sz="0" w:space="0" w:color="auto"/>
                    <w:right w:val="none" w:sz="0" w:space="0" w:color="auto"/>
                  </w:divBdr>
                </w:div>
                <w:div w:id="1290359113">
                  <w:marLeft w:val="0"/>
                  <w:marRight w:val="75"/>
                  <w:marTop w:val="75"/>
                  <w:marBottom w:val="75"/>
                  <w:divBdr>
                    <w:top w:val="none" w:sz="0" w:space="0" w:color="auto"/>
                    <w:left w:val="none" w:sz="0" w:space="0" w:color="auto"/>
                    <w:bottom w:val="none" w:sz="0" w:space="0" w:color="auto"/>
                    <w:right w:val="none" w:sz="0" w:space="0" w:color="auto"/>
                  </w:divBdr>
                </w:div>
                <w:div w:id="1323506758">
                  <w:marLeft w:val="0"/>
                  <w:marRight w:val="75"/>
                  <w:marTop w:val="75"/>
                  <w:marBottom w:val="75"/>
                  <w:divBdr>
                    <w:top w:val="none" w:sz="0" w:space="0" w:color="auto"/>
                    <w:left w:val="none" w:sz="0" w:space="0" w:color="auto"/>
                    <w:bottom w:val="none" w:sz="0" w:space="0" w:color="auto"/>
                    <w:right w:val="none" w:sz="0" w:space="0" w:color="auto"/>
                  </w:divBdr>
                </w:div>
                <w:div w:id="1470392611">
                  <w:marLeft w:val="0"/>
                  <w:marRight w:val="75"/>
                  <w:marTop w:val="75"/>
                  <w:marBottom w:val="75"/>
                  <w:divBdr>
                    <w:top w:val="none" w:sz="0" w:space="0" w:color="auto"/>
                    <w:left w:val="none" w:sz="0" w:space="0" w:color="auto"/>
                    <w:bottom w:val="none" w:sz="0" w:space="0" w:color="auto"/>
                    <w:right w:val="none" w:sz="0" w:space="0" w:color="auto"/>
                  </w:divBdr>
                </w:div>
                <w:div w:id="1475369686">
                  <w:marLeft w:val="0"/>
                  <w:marRight w:val="75"/>
                  <w:marTop w:val="75"/>
                  <w:marBottom w:val="75"/>
                  <w:divBdr>
                    <w:top w:val="none" w:sz="0" w:space="0" w:color="auto"/>
                    <w:left w:val="none" w:sz="0" w:space="0" w:color="auto"/>
                    <w:bottom w:val="none" w:sz="0" w:space="0" w:color="auto"/>
                    <w:right w:val="none" w:sz="0" w:space="0" w:color="auto"/>
                  </w:divBdr>
                </w:div>
                <w:div w:id="1562978471">
                  <w:marLeft w:val="0"/>
                  <w:marRight w:val="0"/>
                  <w:marTop w:val="0"/>
                  <w:marBottom w:val="0"/>
                  <w:divBdr>
                    <w:top w:val="none" w:sz="0" w:space="0" w:color="auto"/>
                    <w:left w:val="none" w:sz="0" w:space="0" w:color="auto"/>
                    <w:bottom w:val="none" w:sz="0" w:space="0" w:color="auto"/>
                    <w:right w:val="none" w:sz="0" w:space="0" w:color="auto"/>
                  </w:divBdr>
                  <w:divsChild>
                    <w:div w:id="1278172179">
                      <w:marLeft w:val="0"/>
                      <w:marRight w:val="75"/>
                      <w:marTop w:val="75"/>
                      <w:marBottom w:val="75"/>
                      <w:divBdr>
                        <w:top w:val="none" w:sz="0" w:space="0" w:color="auto"/>
                        <w:left w:val="none" w:sz="0" w:space="0" w:color="auto"/>
                        <w:bottom w:val="none" w:sz="0" w:space="0" w:color="auto"/>
                        <w:right w:val="none" w:sz="0" w:space="0" w:color="auto"/>
                      </w:divBdr>
                    </w:div>
                  </w:divsChild>
                </w:div>
                <w:div w:id="1858076967">
                  <w:marLeft w:val="0"/>
                  <w:marRight w:val="75"/>
                  <w:marTop w:val="75"/>
                  <w:marBottom w:val="75"/>
                  <w:divBdr>
                    <w:top w:val="none" w:sz="0" w:space="0" w:color="auto"/>
                    <w:left w:val="none" w:sz="0" w:space="0" w:color="auto"/>
                    <w:bottom w:val="none" w:sz="0" w:space="0" w:color="auto"/>
                    <w:right w:val="none" w:sz="0" w:space="0" w:color="auto"/>
                  </w:divBdr>
                </w:div>
              </w:divsChild>
            </w:div>
            <w:div w:id="1941180124">
              <w:marLeft w:val="0"/>
              <w:marRight w:val="0"/>
              <w:marTop w:val="0"/>
              <w:marBottom w:val="0"/>
              <w:divBdr>
                <w:top w:val="none" w:sz="0" w:space="0" w:color="auto"/>
                <w:left w:val="none" w:sz="0" w:space="0" w:color="auto"/>
                <w:bottom w:val="none" w:sz="0" w:space="0" w:color="auto"/>
                <w:right w:val="none" w:sz="0" w:space="0" w:color="auto"/>
              </w:divBdr>
              <w:divsChild>
                <w:div w:id="195773684">
                  <w:marLeft w:val="0"/>
                  <w:marRight w:val="0"/>
                  <w:marTop w:val="0"/>
                  <w:marBottom w:val="0"/>
                  <w:divBdr>
                    <w:top w:val="none" w:sz="0" w:space="0" w:color="auto"/>
                    <w:left w:val="none" w:sz="0" w:space="0" w:color="auto"/>
                    <w:bottom w:val="none" w:sz="0" w:space="0" w:color="auto"/>
                    <w:right w:val="none" w:sz="0" w:space="0" w:color="auto"/>
                  </w:divBdr>
                </w:div>
                <w:div w:id="251202091">
                  <w:marLeft w:val="0"/>
                  <w:marRight w:val="0"/>
                  <w:marTop w:val="0"/>
                  <w:marBottom w:val="0"/>
                  <w:divBdr>
                    <w:top w:val="none" w:sz="0" w:space="0" w:color="auto"/>
                    <w:left w:val="none" w:sz="0" w:space="0" w:color="auto"/>
                    <w:bottom w:val="none" w:sz="0" w:space="0" w:color="auto"/>
                    <w:right w:val="none" w:sz="0" w:space="0" w:color="auto"/>
                  </w:divBdr>
                  <w:divsChild>
                    <w:div w:id="9856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8241">
          <w:marLeft w:val="600"/>
          <w:marRight w:val="0"/>
          <w:marTop w:val="0"/>
          <w:marBottom w:val="0"/>
          <w:divBdr>
            <w:top w:val="none" w:sz="0" w:space="0" w:color="auto"/>
            <w:left w:val="none" w:sz="0" w:space="0" w:color="auto"/>
            <w:bottom w:val="none" w:sz="0" w:space="0" w:color="auto"/>
            <w:right w:val="none" w:sz="0" w:space="0" w:color="auto"/>
          </w:divBdr>
          <w:divsChild>
            <w:div w:id="1012728120">
              <w:marLeft w:val="0"/>
              <w:marRight w:val="0"/>
              <w:marTop w:val="0"/>
              <w:marBottom w:val="0"/>
              <w:divBdr>
                <w:top w:val="none" w:sz="0" w:space="0" w:color="auto"/>
                <w:left w:val="none" w:sz="0" w:space="0" w:color="auto"/>
                <w:bottom w:val="none" w:sz="0" w:space="0" w:color="auto"/>
                <w:right w:val="none" w:sz="0" w:space="0" w:color="auto"/>
              </w:divBdr>
              <w:divsChild>
                <w:div w:id="1842616947">
                  <w:marLeft w:val="0"/>
                  <w:marRight w:val="0"/>
                  <w:marTop w:val="0"/>
                  <w:marBottom w:val="0"/>
                  <w:divBdr>
                    <w:top w:val="none" w:sz="0" w:space="0" w:color="auto"/>
                    <w:left w:val="none" w:sz="0" w:space="0" w:color="auto"/>
                    <w:bottom w:val="none" w:sz="0" w:space="0" w:color="auto"/>
                    <w:right w:val="none" w:sz="0" w:space="0" w:color="auto"/>
                  </w:divBdr>
                  <w:divsChild>
                    <w:div w:id="603726726">
                      <w:marLeft w:val="0"/>
                      <w:marRight w:val="0"/>
                      <w:marTop w:val="0"/>
                      <w:marBottom w:val="0"/>
                      <w:divBdr>
                        <w:top w:val="none" w:sz="0" w:space="0" w:color="auto"/>
                        <w:left w:val="none" w:sz="0" w:space="0" w:color="auto"/>
                        <w:bottom w:val="none" w:sz="0" w:space="0" w:color="auto"/>
                        <w:right w:val="none" w:sz="0" w:space="0" w:color="auto"/>
                      </w:divBdr>
                      <w:divsChild>
                        <w:div w:id="1906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903">
                  <w:marLeft w:val="150"/>
                  <w:marRight w:val="150"/>
                  <w:marTop w:val="150"/>
                  <w:marBottom w:val="150"/>
                  <w:divBdr>
                    <w:top w:val="none" w:sz="0" w:space="0" w:color="auto"/>
                    <w:left w:val="none" w:sz="0" w:space="0" w:color="auto"/>
                    <w:bottom w:val="none" w:sz="0" w:space="0" w:color="auto"/>
                    <w:right w:val="none" w:sz="0" w:space="0" w:color="auto"/>
                  </w:divBdr>
                  <w:divsChild>
                    <w:div w:id="562329651">
                      <w:marLeft w:val="150"/>
                      <w:marRight w:val="0"/>
                      <w:marTop w:val="0"/>
                      <w:marBottom w:val="0"/>
                      <w:divBdr>
                        <w:top w:val="none" w:sz="0" w:space="0" w:color="auto"/>
                        <w:left w:val="none" w:sz="0" w:space="0" w:color="auto"/>
                        <w:bottom w:val="none" w:sz="0" w:space="0" w:color="auto"/>
                        <w:right w:val="none" w:sz="0" w:space="0" w:color="auto"/>
                      </w:divBdr>
                      <w:divsChild>
                        <w:div w:id="2023893259">
                          <w:marLeft w:val="0"/>
                          <w:marRight w:val="0"/>
                          <w:marTop w:val="0"/>
                          <w:marBottom w:val="0"/>
                          <w:divBdr>
                            <w:top w:val="none" w:sz="0" w:space="0" w:color="auto"/>
                            <w:left w:val="none" w:sz="0" w:space="0" w:color="auto"/>
                            <w:bottom w:val="none" w:sz="0" w:space="0" w:color="auto"/>
                            <w:right w:val="none" w:sz="0" w:space="0" w:color="auto"/>
                          </w:divBdr>
                          <w:divsChild>
                            <w:div w:id="1453937496">
                              <w:marLeft w:val="0"/>
                              <w:marRight w:val="0"/>
                              <w:marTop w:val="0"/>
                              <w:marBottom w:val="0"/>
                              <w:divBdr>
                                <w:top w:val="none" w:sz="0" w:space="0" w:color="auto"/>
                                <w:left w:val="none" w:sz="0" w:space="0" w:color="auto"/>
                                <w:bottom w:val="none" w:sz="0" w:space="0" w:color="auto"/>
                                <w:right w:val="none" w:sz="0" w:space="0" w:color="auto"/>
                              </w:divBdr>
                              <w:divsChild>
                                <w:div w:id="7258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335">
                          <w:marLeft w:val="0"/>
                          <w:marRight w:val="0"/>
                          <w:marTop w:val="0"/>
                          <w:marBottom w:val="0"/>
                          <w:divBdr>
                            <w:top w:val="none" w:sz="0" w:space="0" w:color="auto"/>
                            <w:left w:val="none" w:sz="0" w:space="0" w:color="auto"/>
                            <w:bottom w:val="none" w:sz="0" w:space="0" w:color="auto"/>
                            <w:right w:val="none" w:sz="0" w:space="0" w:color="auto"/>
                          </w:divBdr>
                          <w:divsChild>
                            <w:div w:id="214433972">
                              <w:marLeft w:val="0"/>
                              <w:marRight w:val="0"/>
                              <w:marTop w:val="0"/>
                              <w:marBottom w:val="0"/>
                              <w:divBdr>
                                <w:top w:val="none" w:sz="0" w:space="0" w:color="auto"/>
                                <w:left w:val="none" w:sz="0" w:space="0" w:color="auto"/>
                                <w:bottom w:val="none" w:sz="0" w:space="0" w:color="auto"/>
                                <w:right w:val="none" w:sz="0" w:space="0" w:color="auto"/>
                              </w:divBdr>
                              <w:divsChild>
                                <w:div w:id="805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2112">
                  <w:marLeft w:val="0"/>
                  <w:marRight w:val="0"/>
                  <w:marTop w:val="0"/>
                  <w:marBottom w:val="0"/>
                  <w:divBdr>
                    <w:top w:val="none" w:sz="0" w:space="0" w:color="auto"/>
                    <w:left w:val="none" w:sz="0" w:space="0" w:color="auto"/>
                    <w:bottom w:val="none" w:sz="0" w:space="0" w:color="auto"/>
                    <w:right w:val="none" w:sz="0" w:space="0" w:color="auto"/>
                  </w:divBdr>
                  <w:divsChild>
                    <w:div w:id="1179006453">
                      <w:marLeft w:val="0"/>
                      <w:marRight w:val="0"/>
                      <w:marTop w:val="0"/>
                      <w:marBottom w:val="0"/>
                      <w:divBdr>
                        <w:top w:val="none" w:sz="0" w:space="0" w:color="auto"/>
                        <w:left w:val="none" w:sz="0" w:space="0" w:color="auto"/>
                        <w:bottom w:val="none" w:sz="0" w:space="0" w:color="auto"/>
                        <w:right w:val="none" w:sz="0" w:space="0" w:color="auto"/>
                      </w:divBdr>
                      <w:divsChild>
                        <w:div w:id="552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4383">
              <w:marLeft w:val="450"/>
              <w:marRight w:val="0"/>
              <w:marTop w:val="225"/>
              <w:marBottom w:val="0"/>
              <w:divBdr>
                <w:top w:val="none" w:sz="0" w:space="0" w:color="auto"/>
                <w:left w:val="none" w:sz="0" w:space="0" w:color="auto"/>
                <w:bottom w:val="none" w:sz="0" w:space="0" w:color="auto"/>
                <w:right w:val="none" w:sz="0" w:space="0" w:color="auto"/>
              </w:divBdr>
            </w:div>
            <w:div w:id="1927690877">
              <w:marLeft w:val="0"/>
              <w:marRight w:val="0"/>
              <w:marTop w:val="150"/>
              <w:marBottom w:val="0"/>
              <w:divBdr>
                <w:top w:val="none" w:sz="0" w:space="0" w:color="auto"/>
                <w:left w:val="none" w:sz="0" w:space="0" w:color="auto"/>
                <w:bottom w:val="none" w:sz="0" w:space="0" w:color="auto"/>
                <w:right w:val="none" w:sz="0" w:space="0" w:color="auto"/>
              </w:divBdr>
              <w:divsChild>
                <w:div w:id="11702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6816">
      <w:bodyDiv w:val="1"/>
      <w:marLeft w:val="0"/>
      <w:marRight w:val="0"/>
      <w:marTop w:val="0"/>
      <w:marBottom w:val="0"/>
      <w:divBdr>
        <w:top w:val="none" w:sz="0" w:space="0" w:color="auto"/>
        <w:left w:val="none" w:sz="0" w:space="0" w:color="auto"/>
        <w:bottom w:val="none" w:sz="0" w:space="0" w:color="auto"/>
        <w:right w:val="none" w:sz="0" w:space="0" w:color="auto"/>
      </w:divBdr>
    </w:div>
    <w:div w:id="816337222">
      <w:bodyDiv w:val="1"/>
      <w:marLeft w:val="0"/>
      <w:marRight w:val="0"/>
      <w:marTop w:val="0"/>
      <w:marBottom w:val="0"/>
      <w:divBdr>
        <w:top w:val="none" w:sz="0" w:space="0" w:color="auto"/>
        <w:left w:val="none" w:sz="0" w:space="0" w:color="auto"/>
        <w:bottom w:val="none" w:sz="0" w:space="0" w:color="auto"/>
        <w:right w:val="none" w:sz="0" w:space="0" w:color="auto"/>
      </w:divBdr>
      <w:divsChild>
        <w:div w:id="1214543781">
          <w:marLeft w:val="0"/>
          <w:marRight w:val="0"/>
          <w:marTop w:val="0"/>
          <w:marBottom w:val="0"/>
          <w:divBdr>
            <w:top w:val="none" w:sz="0" w:space="0" w:color="auto"/>
            <w:left w:val="none" w:sz="0" w:space="0" w:color="auto"/>
            <w:bottom w:val="none" w:sz="0" w:space="0" w:color="auto"/>
            <w:right w:val="none" w:sz="0" w:space="0" w:color="auto"/>
          </w:divBdr>
          <w:divsChild>
            <w:div w:id="1150098165">
              <w:marLeft w:val="0"/>
              <w:marRight w:val="0"/>
              <w:marTop w:val="0"/>
              <w:marBottom w:val="0"/>
              <w:divBdr>
                <w:top w:val="none" w:sz="0" w:space="0" w:color="auto"/>
                <w:left w:val="none" w:sz="0" w:space="0" w:color="auto"/>
                <w:bottom w:val="none" w:sz="0" w:space="0" w:color="auto"/>
                <w:right w:val="none" w:sz="0" w:space="0" w:color="auto"/>
              </w:divBdr>
              <w:divsChild>
                <w:div w:id="786855165">
                  <w:marLeft w:val="0"/>
                  <w:marRight w:val="0"/>
                  <w:marTop w:val="0"/>
                  <w:marBottom w:val="0"/>
                  <w:divBdr>
                    <w:top w:val="none" w:sz="0" w:space="0" w:color="auto"/>
                    <w:left w:val="none" w:sz="0" w:space="0" w:color="auto"/>
                    <w:bottom w:val="none" w:sz="0" w:space="0" w:color="auto"/>
                    <w:right w:val="none" w:sz="0" w:space="0" w:color="auto"/>
                  </w:divBdr>
                  <w:divsChild>
                    <w:div w:id="49114057">
                      <w:marLeft w:val="150"/>
                      <w:marRight w:val="0"/>
                      <w:marTop w:val="0"/>
                      <w:marBottom w:val="0"/>
                      <w:divBdr>
                        <w:top w:val="none" w:sz="0" w:space="0" w:color="auto"/>
                        <w:left w:val="none" w:sz="0" w:space="0" w:color="auto"/>
                        <w:bottom w:val="none" w:sz="0" w:space="0" w:color="auto"/>
                        <w:right w:val="none" w:sz="0" w:space="0" w:color="auto"/>
                      </w:divBdr>
                      <w:divsChild>
                        <w:div w:id="798842403">
                          <w:marLeft w:val="0"/>
                          <w:marRight w:val="0"/>
                          <w:marTop w:val="0"/>
                          <w:marBottom w:val="0"/>
                          <w:divBdr>
                            <w:top w:val="none" w:sz="0" w:space="0" w:color="auto"/>
                            <w:left w:val="none" w:sz="0" w:space="0" w:color="auto"/>
                            <w:bottom w:val="none" w:sz="0" w:space="0" w:color="auto"/>
                            <w:right w:val="none" w:sz="0" w:space="0" w:color="auto"/>
                          </w:divBdr>
                          <w:divsChild>
                            <w:div w:id="1184251059">
                              <w:marLeft w:val="0"/>
                              <w:marRight w:val="0"/>
                              <w:marTop w:val="0"/>
                              <w:marBottom w:val="0"/>
                              <w:divBdr>
                                <w:top w:val="none" w:sz="0" w:space="0" w:color="auto"/>
                                <w:left w:val="none" w:sz="0" w:space="0" w:color="auto"/>
                                <w:bottom w:val="none" w:sz="0" w:space="0" w:color="auto"/>
                                <w:right w:val="none" w:sz="0" w:space="0" w:color="auto"/>
                              </w:divBdr>
                              <w:divsChild>
                                <w:div w:id="718364670">
                                  <w:marLeft w:val="0"/>
                                  <w:marRight w:val="0"/>
                                  <w:marTop w:val="0"/>
                                  <w:marBottom w:val="0"/>
                                  <w:divBdr>
                                    <w:top w:val="none" w:sz="0" w:space="0" w:color="auto"/>
                                    <w:left w:val="none" w:sz="0" w:space="0" w:color="auto"/>
                                    <w:bottom w:val="none" w:sz="0" w:space="0" w:color="auto"/>
                                    <w:right w:val="none" w:sz="0" w:space="0" w:color="auto"/>
                                  </w:divBdr>
                                </w:div>
                                <w:div w:id="1004669593">
                                  <w:marLeft w:val="0"/>
                                  <w:marRight w:val="0"/>
                                  <w:marTop w:val="0"/>
                                  <w:marBottom w:val="0"/>
                                  <w:divBdr>
                                    <w:top w:val="none" w:sz="0" w:space="0" w:color="auto"/>
                                    <w:left w:val="none" w:sz="0" w:space="0" w:color="auto"/>
                                    <w:bottom w:val="none" w:sz="0" w:space="0" w:color="auto"/>
                                    <w:right w:val="none" w:sz="0" w:space="0" w:color="auto"/>
                                  </w:divBdr>
                                </w:div>
                                <w:div w:id="1041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210223">
      <w:marLeft w:val="0"/>
      <w:marRight w:val="0"/>
      <w:marTop w:val="0"/>
      <w:marBottom w:val="3000"/>
      <w:divBdr>
        <w:top w:val="none" w:sz="0" w:space="0" w:color="auto"/>
        <w:left w:val="none" w:sz="0" w:space="0" w:color="auto"/>
        <w:bottom w:val="none" w:sz="0" w:space="0" w:color="auto"/>
        <w:right w:val="none" w:sz="0" w:space="0" w:color="auto"/>
      </w:divBdr>
      <w:divsChild>
        <w:div w:id="224797953">
          <w:marLeft w:val="0"/>
          <w:marRight w:val="0"/>
          <w:marTop w:val="0"/>
          <w:marBottom w:val="0"/>
          <w:divBdr>
            <w:top w:val="none" w:sz="0" w:space="0" w:color="auto"/>
            <w:left w:val="none" w:sz="0" w:space="0" w:color="auto"/>
            <w:bottom w:val="none" w:sz="0" w:space="0" w:color="auto"/>
            <w:right w:val="none" w:sz="0" w:space="0" w:color="auto"/>
          </w:divBdr>
        </w:div>
        <w:div w:id="1271671014">
          <w:marLeft w:val="0"/>
          <w:marRight w:val="0"/>
          <w:marTop w:val="0"/>
          <w:marBottom w:val="0"/>
          <w:divBdr>
            <w:top w:val="none" w:sz="0" w:space="0" w:color="auto"/>
            <w:left w:val="none" w:sz="0" w:space="0" w:color="auto"/>
            <w:bottom w:val="none" w:sz="0" w:space="0" w:color="auto"/>
            <w:right w:val="none" w:sz="0" w:space="0" w:color="auto"/>
          </w:divBdr>
        </w:div>
      </w:divsChild>
    </w:div>
    <w:div w:id="879170004">
      <w:bodyDiv w:val="1"/>
      <w:marLeft w:val="0"/>
      <w:marRight w:val="0"/>
      <w:marTop w:val="0"/>
      <w:marBottom w:val="0"/>
      <w:divBdr>
        <w:top w:val="none" w:sz="0" w:space="0" w:color="auto"/>
        <w:left w:val="none" w:sz="0" w:space="0" w:color="auto"/>
        <w:bottom w:val="none" w:sz="0" w:space="0" w:color="auto"/>
        <w:right w:val="none" w:sz="0" w:space="0" w:color="auto"/>
      </w:divBdr>
    </w:div>
    <w:div w:id="897086770">
      <w:bodyDiv w:val="1"/>
      <w:marLeft w:val="0"/>
      <w:marRight w:val="0"/>
      <w:marTop w:val="0"/>
      <w:marBottom w:val="0"/>
      <w:divBdr>
        <w:top w:val="none" w:sz="0" w:space="0" w:color="auto"/>
        <w:left w:val="none" w:sz="0" w:space="0" w:color="auto"/>
        <w:bottom w:val="none" w:sz="0" w:space="0" w:color="auto"/>
        <w:right w:val="none" w:sz="0" w:space="0" w:color="auto"/>
      </w:divBdr>
    </w:div>
    <w:div w:id="912087878">
      <w:bodyDiv w:val="1"/>
      <w:marLeft w:val="0"/>
      <w:marRight w:val="0"/>
      <w:marTop w:val="0"/>
      <w:marBottom w:val="0"/>
      <w:divBdr>
        <w:top w:val="none" w:sz="0" w:space="0" w:color="auto"/>
        <w:left w:val="none" w:sz="0" w:space="0" w:color="auto"/>
        <w:bottom w:val="none" w:sz="0" w:space="0" w:color="auto"/>
        <w:right w:val="none" w:sz="0" w:space="0" w:color="auto"/>
      </w:divBdr>
    </w:div>
    <w:div w:id="1143161706">
      <w:bodyDiv w:val="1"/>
      <w:marLeft w:val="0"/>
      <w:marRight w:val="0"/>
      <w:marTop w:val="0"/>
      <w:marBottom w:val="0"/>
      <w:divBdr>
        <w:top w:val="none" w:sz="0" w:space="0" w:color="auto"/>
        <w:left w:val="none" w:sz="0" w:space="0" w:color="auto"/>
        <w:bottom w:val="none" w:sz="0" w:space="0" w:color="auto"/>
        <w:right w:val="none" w:sz="0" w:space="0" w:color="auto"/>
      </w:divBdr>
    </w:div>
    <w:div w:id="1181777331">
      <w:bodyDiv w:val="1"/>
      <w:marLeft w:val="0"/>
      <w:marRight w:val="0"/>
      <w:marTop w:val="0"/>
      <w:marBottom w:val="0"/>
      <w:divBdr>
        <w:top w:val="none" w:sz="0" w:space="0" w:color="auto"/>
        <w:left w:val="none" w:sz="0" w:space="0" w:color="auto"/>
        <w:bottom w:val="none" w:sz="0" w:space="0" w:color="auto"/>
        <w:right w:val="none" w:sz="0" w:space="0" w:color="auto"/>
      </w:divBdr>
    </w:div>
    <w:div w:id="1218855680">
      <w:bodyDiv w:val="1"/>
      <w:marLeft w:val="0"/>
      <w:marRight w:val="0"/>
      <w:marTop w:val="0"/>
      <w:marBottom w:val="0"/>
      <w:divBdr>
        <w:top w:val="none" w:sz="0" w:space="0" w:color="auto"/>
        <w:left w:val="none" w:sz="0" w:space="0" w:color="auto"/>
        <w:bottom w:val="none" w:sz="0" w:space="0" w:color="auto"/>
        <w:right w:val="none" w:sz="0" w:space="0" w:color="auto"/>
      </w:divBdr>
      <w:divsChild>
        <w:div w:id="1186747554">
          <w:marLeft w:val="0"/>
          <w:marRight w:val="0"/>
          <w:marTop w:val="0"/>
          <w:marBottom w:val="450"/>
          <w:divBdr>
            <w:top w:val="none" w:sz="0" w:space="0" w:color="C5C5C5"/>
            <w:left w:val="none" w:sz="0" w:space="0" w:color="C5C5C5"/>
            <w:bottom w:val="single" w:sz="6" w:space="10" w:color="C5C5C5"/>
            <w:right w:val="none" w:sz="0" w:space="0" w:color="C5C5C5"/>
          </w:divBdr>
        </w:div>
        <w:div w:id="1950156366">
          <w:marLeft w:val="0"/>
          <w:marRight w:val="0"/>
          <w:marTop w:val="0"/>
          <w:marBottom w:val="360"/>
          <w:divBdr>
            <w:top w:val="none" w:sz="0" w:space="0" w:color="auto"/>
            <w:left w:val="none" w:sz="0" w:space="0" w:color="auto"/>
            <w:bottom w:val="none" w:sz="0" w:space="0" w:color="auto"/>
            <w:right w:val="none" w:sz="0" w:space="0" w:color="auto"/>
          </w:divBdr>
          <w:divsChild>
            <w:div w:id="982780481">
              <w:marLeft w:val="0"/>
              <w:marRight w:val="0"/>
              <w:marTop w:val="0"/>
              <w:marBottom w:val="0"/>
              <w:divBdr>
                <w:top w:val="none" w:sz="0" w:space="0" w:color="auto"/>
                <w:left w:val="none" w:sz="0" w:space="0" w:color="auto"/>
                <w:bottom w:val="none" w:sz="0" w:space="0" w:color="auto"/>
                <w:right w:val="none" w:sz="0" w:space="0" w:color="auto"/>
              </w:divBdr>
            </w:div>
          </w:divsChild>
        </w:div>
        <w:div w:id="2028210559">
          <w:marLeft w:val="0"/>
          <w:marRight w:val="0"/>
          <w:marTop w:val="0"/>
          <w:marBottom w:val="360"/>
          <w:divBdr>
            <w:top w:val="none" w:sz="0" w:space="0" w:color="auto"/>
            <w:left w:val="none" w:sz="0" w:space="0" w:color="auto"/>
            <w:bottom w:val="none" w:sz="0" w:space="0" w:color="auto"/>
            <w:right w:val="none" w:sz="0" w:space="0" w:color="auto"/>
          </w:divBdr>
        </w:div>
      </w:divsChild>
    </w:div>
    <w:div w:id="1359551731">
      <w:bodyDiv w:val="1"/>
      <w:marLeft w:val="0"/>
      <w:marRight w:val="0"/>
      <w:marTop w:val="0"/>
      <w:marBottom w:val="0"/>
      <w:divBdr>
        <w:top w:val="none" w:sz="0" w:space="0" w:color="auto"/>
        <w:left w:val="none" w:sz="0" w:space="0" w:color="auto"/>
        <w:bottom w:val="none" w:sz="0" w:space="0" w:color="auto"/>
        <w:right w:val="none" w:sz="0" w:space="0" w:color="auto"/>
      </w:divBdr>
      <w:divsChild>
        <w:div w:id="1698312504">
          <w:marLeft w:val="0"/>
          <w:marRight w:val="0"/>
          <w:marTop w:val="0"/>
          <w:marBottom w:val="0"/>
          <w:divBdr>
            <w:top w:val="none" w:sz="0" w:space="0" w:color="auto"/>
            <w:left w:val="none" w:sz="0" w:space="0" w:color="auto"/>
            <w:bottom w:val="none" w:sz="0" w:space="0" w:color="auto"/>
            <w:right w:val="none" w:sz="0" w:space="0" w:color="auto"/>
          </w:divBdr>
          <w:divsChild>
            <w:div w:id="1782528797">
              <w:marLeft w:val="0"/>
              <w:marRight w:val="0"/>
              <w:marTop w:val="0"/>
              <w:marBottom w:val="0"/>
              <w:divBdr>
                <w:top w:val="none" w:sz="0" w:space="0" w:color="auto"/>
                <w:left w:val="none" w:sz="0" w:space="0" w:color="auto"/>
                <w:bottom w:val="none" w:sz="0" w:space="0" w:color="auto"/>
                <w:right w:val="none" w:sz="0" w:space="0" w:color="auto"/>
              </w:divBdr>
              <w:divsChild>
                <w:div w:id="88934597">
                  <w:marLeft w:val="660"/>
                  <w:marRight w:val="0"/>
                  <w:marTop w:val="0"/>
                  <w:marBottom w:val="0"/>
                  <w:divBdr>
                    <w:top w:val="none" w:sz="0" w:space="0" w:color="auto"/>
                    <w:left w:val="none" w:sz="0" w:space="0" w:color="auto"/>
                    <w:bottom w:val="none" w:sz="0" w:space="0" w:color="auto"/>
                    <w:right w:val="none" w:sz="0" w:space="0" w:color="auto"/>
                  </w:divBdr>
                  <w:divsChild>
                    <w:div w:id="1359698790">
                      <w:marLeft w:val="0"/>
                      <w:marRight w:val="0"/>
                      <w:marTop w:val="0"/>
                      <w:marBottom w:val="0"/>
                      <w:divBdr>
                        <w:top w:val="none" w:sz="0" w:space="0" w:color="auto"/>
                        <w:left w:val="none" w:sz="0" w:space="0" w:color="auto"/>
                        <w:bottom w:val="none" w:sz="0" w:space="0" w:color="auto"/>
                        <w:right w:val="none" w:sz="0" w:space="0" w:color="auto"/>
                      </w:divBdr>
                      <w:divsChild>
                        <w:div w:id="105395873">
                          <w:marLeft w:val="0"/>
                          <w:marRight w:val="0"/>
                          <w:marTop w:val="225"/>
                          <w:marBottom w:val="0"/>
                          <w:divBdr>
                            <w:top w:val="single" w:sz="6" w:space="4" w:color="F9F9F9"/>
                            <w:left w:val="single" w:sz="6" w:space="4" w:color="F9F9F9"/>
                            <w:bottom w:val="single" w:sz="6" w:space="4" w:color="F9F9F9"/>
                            <w:right w:val="single" w:sz="6" w:space="31" w:color="F9F9F9"/>
                          </w:divBdr>
                        </w:div>
                        <w:div w:id="11115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0900">
      <w:bodyDiv w:val="1"/>
      <w:marLeft w:val="0"/>
      <w:marRight w:val="0"/>
      <w:marTop w:val="0"/>
      <w:marBottom w:val="0"/>
      <w:divBdr>
        <w:top w:val="none" w:sz="0" w:space="0" w:color="auto"/>
        <w:left w:val="none" w:sz="0" w:space="0" w:color="auto"/>
        <w:bottom w:val="none" w:sz="0" w:space="0" w:color="auto"/>
        <w:right w:val="none" w:sz="0" w:space="0" w:color="auto"/>
      </w:divBdr>
      <w:divsChild>
        <w:div w:id="190344440">
          <w:marLeft w:val="0"/>
          <w:marRight w:val="75"/>
          <w:marTop w:val="75"/>
          <w:marBottom w:val="75"/>
          <w:divBdr>
            <w:top w:val="none" w:sz="0" w:space="0" w:color="auto"/>
            <w:left w:val="none" w:sz="0" w:space="0" w:color="auto"/>
            <w:bottom w:val="none" w:sz="0" w:space="0" w:color="auto"/>
            <w:right w:val="none" w:sz="0" w:space="0" w:color="auto"/>
          </w:divBdr>
        </w:div>
        <w:div w:id="258754011">
          <w:marLeft w:val="0"/>
          <w:marRight w:val="0"/>
          <w:marTop w:val="0"/>
          <w:marBottom w:val="0"/>
          <w:divBdr>
            <w:top w:val="none" w:sz="0" w:space="0" w:color="auto"/>
            <w:left w:val="none" w:sz="0" w:space="0" w:color="auto"/>
            <w:bottom w:val="none" w:sz="0" w:space="0" w:color="auto"/>
            <w:right w:val="none" w:sz="0" w:space="0" w:color="auto"/>
          </w:divBdr>
          <w:divsChild>
            <w:div w:id="376977269">
              <w:marLeft w:val="0"/>
              <w:marRight w:val="75"/>
              <w:marTop w:val="75"/>
              <w:marBottom w:val="75"/>
              <w:divBdr>
                <w:top w:val="none" w:sz="0" w:space="0" w:color="auto"/>
                <w:left w:val="none" w:sz="0" w:space="0" w:color="auto"/>
                <w:bottom w:val="none" w:sz="0" w:space="0" w:color="auto"/>
                <w:right w:val="none" w:sz="0" w:space="0" w:color="auto"/>
              </w:divBdr>
            </w:div>
          </w:divsChild>
        </w:div>
        <w:div w:id="461506878">
          <w:marLeft w:val="0"/>
          <w:marRight w:val="75"/>
          <w:marTop w:val="75"/>
          <w:marBottom w:val="75"/>
          <w:divBdr>
            <w:top w:val="none" w:sz="0" w:space="0" w:color="auto"/>
            <w:left w:val="none" w:sz="0" w:space="0" w:color="auto"/>
            <w:bottom w:val="none" w:sz="0" w:space="0" w:color="auto"/>
            <w:right w:val="none" w:sz="0" w:space="0" w:color="auto"/>
          </w:divBdr>
        </w:div>
        <w:div w:id="542835427">
          <w:marLeft w:val="0"/>
          <w:marRight w:val="75"/>
          <w:marTop w:val="75"/>
          <w:marBottom w:val="75"/>
          <w:divBdr>
            <w:top w:val="none" w:sz="0" w:space="0" w:color="auto"/>
            <w:left w:val="none" w:sz="0" w:space="0" w:color="auto"/>
            <w:bottom w:val="none" w:sz="0" w:space="0" w:color="auto"/>
            <w:right w:val="none" w:sz="0" w:space="0" w:color="auto"/>
          </w:divBdr>
        </w:div>
        <w:div w:id="544223929">
          <w:marLeft w:val="0"/>
          <w:marRight w:val="75"/>
          <w:marTop w:val="75"/>
          <w:marBottom w:val="75"/>
          <w:divBdr>
            <w:top w:val="none" w:sz="0" w:space="0" w:color="auto"/>
            <w:left w:val="none" w:sz="0" w:space="0" w:color="auto"/>
            <w:bottom w:val="none" w:sz="0" w:space="0" w:color="auto"/>
            <w:right w:val="none" w:sz="0" w:space="0" w:color="auto"/>
          </w:divBdr>
        </w:div>
        <w:div w:id="945699575">
          <w:marLeft w:val="0"/>
          <w:marRight w:val="75"/>
          <w:marTop w:val="75"/>
          <w:marBottom w:val="75"/>
          <w:divBdr>
            <w:top w:val="none" w:sz="0" w:space="0" w:color="auto"/>
            <w:left w:val="none" w:sz="0" w:space="0" w:color="auto"/>
            <w:bottom w:val="none" w:sz="0" w:space="0" w:color="auto"/>
            <w:right w:val="none" w:sz="0" w:space="0" w:color="auto"/>
          </w:divBdr>
        </w:div>
        <w:div w:id="1011764843">
          <w:marLeft w:val="0"/>
          <w:marRight w:val="75"/>
          <w:marTop w:val="75"/>
          <w:marBottom w:val="75"/>
          <w:divBdr>
            <w:top w:val="none" w:sz="0" w:space="0" w:color="auto"/>
            <w:left w:val="none" w:sz="0" w:space="0" w:color="auto"/>
            <w:bottom w:val="none" w:sz="0" w:space="0" w:color="auto"/>
            <w:right w:val="none" w:sz="0" w:space="0" w:color="auto"/>
          </w:divBdr>
        </w:div>
        <w:div w:id="1123384388">
          <w:marLeft w:val="0"/>
          <w:marRight w:val="75"/>
          <w:marTop w:val="75"/>
          <w:marBottom w:val="75"/>
          <w:divBdr>
            <w:top w:val="none" w:sz="0" w:space="0" w:color="auto"/>
            <w:left w:val="none" w:sz="0" w:space="0" w:color="auto"/>
            <w:bottom w:val="none" w:sz="0" w:space="0" w:color="auto"/>
            <w:right w:val="none" w:sz="0" w:space="0" w:color="auto"/>
          </w:divBdr>
        </w:div>
        <w:div w:id="1792044954">
          <w:marLeft w:val="0"/>
          <w:marRight w:val="0"/>
          <w:marTop w:val="0"/>
          <w:marBottom w:val="0"/>
          <w:divBdr>
            <w:top w:val="none" w:sz="0" w:space="0" w:color="auto"/>
            <w:left w:val="none" w:sz="0" w:space="0" w:color="auto"/>
            <w:bottom w:val="none" w:sz="0" w:space="0" w:color="auto"/>
            <w:right w:val="none" w:sz="0" w:space="0" w:color="auto"/>
          </w:divBdr>
          <w:divsChild>
            <w:div w:id="609511130">
              <w:marLeft w:val="0"/>
              <w:marRight w:val="75"/>
              <w:marTop w:val="75"/>
              <w:marBottom w:val="75"/>
              <w:divBdr>
                <w:top w:val="none" w:sz="0" w:space="0" w:color="auto"/>
                <w:left w:val="none" w:sz="0" w:space="0" w:color="auto"/>
                <w:bottom w:val="none" w:sz="0" w:space="0" w:color="auto"/>
                <w:right w:val="none" w:sz="0" w:space="0" w:color="auto"/>
              </w:divBdr>
            </w:div>
          </w:divsChild>
        </w:div>
        <w:div w:id="1844590861">
          <w:marLeft w:val="0"/>
          <w:marRight w:val="75"/>
          <w:marTop w:val="75"/>
          <w:marBottom w:val="75"/>
          <w:divBdr>
            <w:top w:val="none" w:sz="0" w:space="0" w:color="auto"/>
            <w:left w:val="none" w:sz="0" w:space="0" w:color="auto"/>
            <w:bottom w:val="none" w:sz="0" w:space="0" w:color="auto"/>
            <w:right w:val="none" w:sz="0" w:space="0" w:color="auto"/>
          </w:divBdr>
        </w:div>
        <w:div w:id="1909798390">
          <w:marLeft w:val="0"/>
          <w:marRight w:val="75"/>
          <w:marTop w:val="75"/>
          <w:marBottom w:val="75"/>
          <w:divBdr>
            <w:top w:val="none" w:sz="0" w:space="0" w:color="auto"/>
            <w:left w:val="none" w:sz="0" w:space="0" w:color="auto"/>
            <w:bottom w:val="none" w:sz="0" w:space="0" w:color="auto"/>
            <w:right w:val="none" w:sz="0" w:space="0" w:color="auto"/>
          </w:divBdr>
        </w:div>
        <w:div w:id="1965892221">
          <w:marLeft w:val="0"/>
          <w:marRight w:val="75"/>
          <w:marTop w:val="75"/>
          <w:marBottom w:val="75"/>
          <w:divBdr>
            <w:top w:val="none" w:sz="0" w:space="0" w:color="auto"/>
            <w:left w:val="none" w:sz="0" w:space="0" w:color="auto"/>
            <w:bottom w:val="none" w:sz="0" w:space="0" w:color="auto"/>
            <w:right w:val="none" w:sz="0" w:space="0" w:color="auto"/>
          </w:divBdr>
        </w:div>
      </w:divsChild>
    </w:div>
    <w:div w:id="1525053745">
      <w:bodyDiv w:val="1"/>
      <w:marLeft w:val="0"/>
      <w:marRight w:val="0"/>
      <w:marTop w:val="0"/>
      <w:marBottom w:val="0"/>
      <w:divBdr>
        <w:top w:val="none" w:sz="0" w:space="0" w:color="auto"/>
        <w:left w:val="none" w:sz="0" w:space="0" w:color="auto"/>
        <w:bottom w:val="none" w:sz="0" w:space="0" w:color="auto"/>
        <w:right w:val="none" w:sz="0" w:space="0" w:color="auto"/>
      </w:divBdr>
    </w:div>
    <w:div w:id="1663386300">
      <w:marLeft w:val="0"/>
      <w:marRight w:val="0"/>
      <w:marTop w:val="0"/>
      <w:marBottom w:val="0"/>
      <w:divBdr>
        <w:top w:val="none" w:sz="0" w:space="0" w:color="auto"/>
        <w:left w:val="none" w:sz="0" w:space="0" w:color="auto"/>
        <w:bottom w:val="none" w:sz="0" w:space="0" w:color="auto"/>
        <w:right w:val="none" w:sz="0" w:space="0" w:color="auto"/>
      </w:divBdr>
      <w:divsChild>
        <w:div w:id="862473914">
          <w:marLeft w:val="0"/>
          <w:marRight w:val="0"/>
          <w:marTop w:val="0"/>
          <w:marBottom w:val="0"/>
          <w:divBdr>
            <w:top w:val="none" w:sz="0" w:space="0" w:color="auto"/>
            <w:left w:val="none" w:sz="0" w:space="0" w:color="auto"/>
            <w:bottom w:val="none" w:sz="0" w:space="0" w:color="auto"/>
            <w:right w:val="none" w:sz="0" w:space="0" w:color="auto"/>
          </w:divBdr>
          <w:divsChild>
            <w:div w:id="1198347995">
              <w:marLeft w:val="0"/>
              <w:marRight w:val="0"/>
              <w:marTop w:val="0"/>
              <w:marBottom w:val="0"/>
              <w:divBdr>
                <w:top w:val="none" w:sz="0" w:space="0" w:color="auto"/>
                <w:left w:val="none" w:sz="0" w:space="0" w:color="auto"/>
                <w:bottom w:val="none" w:sz="0" w:space="0" w:color="auto"/>
                <w:right w:val="none" w:sz="0" w:space="0" w:color="auto"/>
              </w:divBdr>
            </w:div>
            <w:div w:id="1660770995">
              <w:marLeft w:val="0"/>
              <w:marRight w:val="0"/>
              <w:marTop w:val="0"/>
              <w:marBottom w:val="0"/>
              <w:divBdr>
                <w:top w:val="none" w:sz="0" w:space="0" w:color="auto"/>
                <w:left w:val="none" w:sz="0" w:space="0" w:color="auto"/>
                <w:bottom w:val="none" w:sz="0" w:space="0" w:color="auto"/>
                <w:right w:val="none" w:sz="0" w:space="0" w:color="auto"/>
              </w:divBdr>
              <w:divsChild>
                <w:div w:id="659694767">
                  <w:marLeft w:val="0"/>
                  <w:marRight w:val="0"/>
                  <w:marTop w:val="0"/>
                  <w:marBottom w:val="0"/>
                  <w:divBdr>
                    <w:top w:val="none" w:sz="0" w:space="0" w:color="auto"/>
                    <w:left w:val="none" w:sz="0" w:space="0" w:color="auto"/>
                    <w:bottom w:val="none" w:sz="0" w:space="0" w:color="auto"/>
                    <w:right w:val="none" w:sz="0" w:space="0" w:color="auto"/>
                  </w:divBdr>
                </w:div>
                <w:div w:id="14098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1112">
          <w:marLeft w:val="0"/>
          <w:marRight w:val="0"/>
          <w:marTop w:val="0"/>
          <w:marBottom w:val="0"/>
          <w:divBdr>
            <w:top w:val="none" w:sz="0" w:space="0" w:color="auto"/>
            <w:left w:val="none" w:sz="0" w:space="0" w:color="auto"/>
            <w:bottom w:val="none" w:sz="0" w:space="0" w:color="auto"/>
            <w:right w:val="none" w:sz="0" w:space="0" w:color="auto"/>
          </w:divBdr>
          <w:divsChild>
            <w:div w:id="218133977">
              <w:marLeft w:val="0"/>
              <w:marRight w:val="0"/>
              <w:marTop w:val="0"/>
              <w:marBottom w:val="0"/>
              <w:divBdr>
                <w:top w:val="none" w:sz="0" w:space="0" w:color="auto"/>
                <w:left w:val="none" w:sz="0" w:space="0" w:color="auto"/>
                <w:bottom w:val="none" w:sz="0" w:space="0" w:color="auto"/>
                <w:right w:val="none" w:sz="0" w:space="0" w:color="auto"/>
              </w:divBdr>
              <w:divsChild>
                <w:div w:id="1010832909">
                  <w:marLeft w:val="0"/>
                  <w:marRight w:val="0"/>
                  <w:marTop w:val="0"/>
                  <w:marBottom w:val="0"/>
                  <w:divBdr>
                    <w:top w:val="none" w:sz="0" w:space="0" w:color="auto"/>
                    <w:left w:val="none" w:sz="0" w:space="0" w:color="auto"/>
                    <w:bottom w:val="none" w:sz="0" w:space="0" w:color="auto"/>
                    <w:right w:val="none" w:sz="0" w:space="0" w:color="auto"/>
                  </w:divBdr>
                  <w:divsChild>
                    <w:div w:id="2057657192">
                      <w:marLeft w:val="0"/>
                      <w:marRight w:val="0"/>
                      <w:marTop w:val="0"/>
                      <w:marBottom w:val="0"/>
                      <w:divBdr>
                        <w:top w:val="none" w:sz="0" w:space="0" w:color="auto"/>
                        <w:left w:val="none" w:sz="0" w:space="0" w:color="auto"/>
                        <w:bottom w:val="none" w:sz="0" w:space="0" w:color="auto"/>
                        <w:right w:val="none" w:sz="0" w:space="0" w:color="auto"/>
                      </w:divBdr>
                      <w:divsChild>
                        <w:div w:id="345981256">
                          <w:marLeft w:val="0"/>
                          <w:marRight w:val="0"/>
                          <w:marTop w:val="0"/>
                          <w:marBottom w:val="0"/>
                          <w:divBdr>
                            <w:top w:val="none" w:sz="0" w:space="0" w:color="auto"/>
                            <w:left w:val="none" w:sz="0" w:space="0" w:color="auto"/>
                            <w:bottom w:val="none" w:sz="0" w:space="0" w:color="auto"/>
                            <w:right w:val="none" w:sz="0" w:space="0" w:color="auto"/>
                          </w:divBdr>
                          <w:divsChild>
                            <w:div w:id="1104838362">
                              <w:marLeft w:val="0"/>
                              <w:marRight w:val="0"/>
                              <w:marTop w:val="0"/>
                              <w:marBottom w:val="0"/>
                              <w:divBdr>
                                <w:top w:val="none" w:sz="0" w:space="0" w:color="auto"/>
                                <w:left w:val="none" w:sz="0" w:space="0" w:color="auto"/>
                                <w:bottom w:val="none" w:sz="0" w:space="0" w:color="auto"/>
                                <w:right w:val="none" w:sz="0" w:space="0" w:color="auto"/>
                              </w:divBdr>
                              <w:divsChild>
                                <w:div w:id="823397078">
                                  <w:marLeft w:val="0"/>
                                  <w:marRight w:val="0"/>
                                  <w:marTop w:val="0"/>
                                  <w:marBottom w:val="0"/>
                                  <w:divBdr>
                                    <w:top w:val="none" w:sz="0" w:space="0" w:color="auto"/>
                                    <w:left w:val="none" w:sz="0" w:space="0" w:color="auto"/>
                                    <w:bottom w:val="none" w:sz="0" w:space="0" w:color="auto"/>
                                    <w:right w:val="none" w:sz="0" w:space="0" w:color="auto"/>
                                  </w:divBdr>
                                </w:div>
                                <w:div w:id="1450004714">
                                  <w:marLeft w:val="0"/>
                                  <w:marRight w:val="225"/>
                                  <w:marTop w:val="150"/>
                                  <w:marBottom w:val="0"/>
                                  <w:divBdr>
                                    <w:top w:val="none" w:sz="0" w:space="0" w:color="auto"/>
                                    <w:left w:val="none" w:sz="0" w:space="0" w:color="auto"/>
                                    <w:bottom w:val="none" w:sz="0" w:space="0" w:color="auto"/>
                                    <w:right w:val="none" w:sz="0" w:space="0" w:color="auto"/>
                                  </w:divBdr>
                                </w:div>
                              </w:divsChild>
                            </w:div>
                          </w:divsChild>
                        </w:div>
                        <w:div w:id="12106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4869">
              <w:marLeft w:val="0"/>
              <w:marRight w:val="0"/>
              <w:marTop w:val="0"/>
              <w:marBottom w:val="0"/>
              <w:divBdr>
                <w:top w:val="none" w:sz="0" w:space="0" w:color="auto"/>
                <w:left w:val="none" w:sz="0" w:space="0" w:color="auto"/>
                <w:bottom w:val="none" w:sz="0" w:space="0" w:color="auto"/>
                <w:right w:val="none" w:sz="0" w:space="0" w:color="auto"/>
              </w:divBdr>
            </w:div>
            <w:div w:id="1553927261">
              <w:marLeft w:val="0"/>
              <w:marRight w:val="0"/>
              <w:marTop w:val="0"/>
              <w:marBottom w:val="0"/>
              <w:divBdr>
                <w:top w:val="none" w:sz="0" w:space="0" w:color="auto"/>
                <w:left w:val="none" w:sz="0" w:space="0" w:color="auto"/>
                <w:bottom w:val="none" w:sz="0" w:space="0" w:color="auto"/>
                <w:right w:val="none" w:sz="0" w:space="0" w:color="auto"/>
              </w:divBdr>
              <w:divsChild>
                <w:div w:id="899095573">
                  <w:marLeft w:val="0"/>
                  <w:marRight w:val="0"/>
                  <w:marTop w:val="0"/>
                  <w:marBottom w:val="0"/>
                  <w:divBdr>
                    <w:top w:val="none" w:sz="0" w:space="0" w:color="auto"/>
                    <w:left w:val="none" w:sz="0" w:space="0" w:color="auto"/>
                    <w:bottom w:val="none" w:sz="0" w:space="0" w:color="auto"/>
                    <w:right w:val="none" w:sz="0" w:space="0" w:color="auto"/>
                  </w:divBdr>
                  <w:divsChild>
                    <w:div w:id="1924410943">
                      <w:marLeft w:val="0"/>
                      <w:marRight w:val="0"/>
                      <w:marTop w:val="0"/>
                      <w:marBottom w:val="0"/>
                      <w:divBdr>
                        <w:top w:val="none" w:sz="0" w:space="0" w:color="auto"/>
                        <w:left w:val="none" w:sz="0" w:space="0" w:color="auto"/>
                        <w:bottom w:val="none" w:sz="0" w:space="0" w:color="auto"/>
                        <w:right w:val="none" w:sz="0" w:space="0" w:color="auto"/>
                      </w:divBdr>
                      <w:divsChild>
                        <w:div w:id="788401696">
                          <w:marLeft w:val="0"/>
                          <w:marRight w:val="0"/>
                          <w:marTop w:val="0"/>
                          <w:marBottom w:val="0"/>
                          <w:divBdr>
                            <w:top w:val="none" w:sz="0" w:space="0" w:color="auto"/>
                            <w:left w:val="none" w:sz="0" w:space="0" w:color="auto"/>
                            <w:bottom w:val="none" w:sz="0" w:space="0" w:color="auto"/>
                            <w:right w:val="none" w:sz="0" w:space="0" w:color="auto"/>
                          </w:divBdr>
                          <w:divsChild>
                            <w:div w:id="1836261239">
                              <w:marLeft w:val="0"/>
                              <w:marRight w:val="0"/>
                              <w:marTop w:val="0"/>
                              <w:marBottom w:val="0"/>
                              <w:divBdr>
                                <w:top w:val="none" w:sz="0" w:space="0" w:color="auto"/>
                                <w:left w:val="none" w:sz="0" w:space="0" w:color="auto"/>
                                <w:bottom w:val="none" w:sz="0" w:space="0" w:color="auto"/>
                                <w:right w:val="none" w:sz="0" w:space="0" w:color="auto"/>
                              </w:divBdr>
                              <w:divsChild>
                                <w:div w:id="1069886582">
                                  <w:marLeft w:val="0"/>
                                  <w:marRight w:val="225"/>
                                  <w:marTop w:val="150"/>
                                  <w:marBottom w:val="0"/>
                                  <w:divBdr>
                                    <w:top w:val="none" w:sz="0" w:space="0" w:color="auto"/>
                                    <w:left w:val="none" w:sz="0" w:space="0" w:color="auto"/>
                                    <w:bottom w:val="none" w:sz="0" w:space="0" w:color="auto"/>
                                    <w:right w:val="none" w:sz="0" w:space="0" w:color="auto"/>
                                  </w:divBdr>
                                  <w:divsChild>
                                    <w:div w:id="1714574210">
                                      <w:marLeft w:val="0"/>
                                      <w:marRight w:val="0"/>
                                      <w:marTop w:val="0"/>
                                      <w:marBottom w:val="0"/>
                                      <w:divBdr>
                                        <w:top w:val="none" w:sz="0" w:space="0" w:color="auto"/>
                                        <w:left w:val="none" w:sz="0" w:space="0" w:color="auto"/>
                                        <w:bottom w:val="none" w:sz="0" w:space="0" w:color="auto"/>
                                        <w:right w:val="none" w:sz="0" w:space="0" w:color="auto"/>
                                      </w:divBdr>
                                    </w:div>
                                  </w:divsChild>
                                </w:div>
                                <w:div w:id="1391926847">
                                  <w:marLeft w:val="0"/>
                                  <w:marRight w:val="0"/>
                                  <w:marTop w:val="0"/>
                                  <w:marBottom w:val="0"/>
                                  <w:divBdr>
                                    <w:top w:val="none" w:sz="0" w:space="0" w:color="auto"/>
                                    <w:left w:val="none" w:sz="0" w:space="0" w:color="auto"/>
                                    <w:bottom w:val="none" w:sz="0" w:space="0" w:color="auto"/>
                                    <w:right w:val="none" w:sz="0" w:space="0" w:color="auto"/>
                                  </w:divBdr>
                                </w:div>
                                <w:div w:id="1801803398">
                                  <w:marLeft w:val="0"/>
                                  <w:marRight w:val="0"/>
                                  <w:marTop w:val="0"/>
                                  <w:marBottom w:val="0"/>
                                  <w:divBdr>
                                    <w:top w:val="none" w:sz="0" w:space="0" w:color="auto"/>
                                    <w:left w:val="none" w:sz="0" w:space="0" w:color="auto"/>
                                    <w:bottom w:val="none" w:sz="0" w:space="0" w:color="auto"/>
                                    <w:right w:val="none" w:sz="0" w:space="0" w:color="auto"/>
                                  </w:divBdr>
                                </w:div>
                                <w:div w:id="196608502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092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9615">
      <w:bodyDiv w:val="1"/>
      <w:marLeft w:val="0"/>
      <w:marRight w:val="0"/>
      <w:marTop w:val="0"/>
      <w:marBottom w:val="0"/>
      <w:divBdr>
        <w:top w:val="none" w:sz="0" w:space="0" w:color="auto"/>
        <w:left w:val="none" w:sz="0" w:space="0" w:color="auto"/>
        <w:bottom w:val="none" w:sz="0" w:space="0" w:color="auto"/>
        <w:right w:val="none" w:sz="0" w:space="0" w:color="auto"/>
      </w:divBdr>
    </w:div>
    <w:div w:id="1726488383">
      <w:bodyDiv w:val="1"/>
      <w:marLeft w:val="0"/>
      <w:marRight w:val="0"/>
      <w:marTop w:val="0"/>
      <w:marBottom w:val="0"/>
      <w:divBdr>
        <w:top w:val="none" w:sz="0" w:space="0" w:color="auto"/>
        <w:left w:val="none" w:sz="0" w:space="0" w:color="auto"/>
        <w:bottom w:val="none" w:sz="0" w:space="0" w:color="auto"/>
        <w:right w:val="none" w:sz="0" w:space="0" w:color="auto"/>
      </w:divBdr>
      <w:divsChild>
        <w:div w:id="1071923904">
          <w:marLeft w:val="0"/>
          <w:marRight w:val="0"/>
          <w:marTop w:val="0"/>
          <w:marBottom w:val="0"/>
          <w:divBdr>
            <w:top w:val="none" w:sz="0" w:space="0" w:color="auto"/>
            <w:left w:val="none" w:sz="0" w:space="0" w:color="auto"/>
            <w:bottom w:val="none" w:sz="0" w:space="0" w:color="auto"/>
            <w:right w:val="none" w:sz="0" w:space="0" w:color="auto"/>
          </w:divBdr>
          <w:divsChild>
            <w:div w:id="1371297703">
              <w:marLeft w:val="0"/>
              <w:marRight w:val="0"/>
              <w:marTop w:val="0"/>
              <w:marBottom w:val="0"/>
              <w:divBdr>
                <w:top w:val="none" w:sz="0" w:space="0" w:color="auto"/>
                <w:left w:val="none" w:sz="0" w:space="0" w:color="auto"/>
                <w:bottom w:val="none" w:sz="0" w:space="0" w:color="auto"/>
                <w:right w:val="none" w:sz="0" w:space="0" w:color="auto"/>
              </w:divBdr>
              <w:divsChild>
                <w:div w:id="281426053">
                  <w:marLeft w:val="0"/>
                  <w:marRight w:val="0"/>
                  <w:marTop w:val="0"/>
                  <w:marBottom w:val="0"/>
                  <w:divBdr>
                    <w:top w:val="none" w:sz="0" w:space="0" w:color="auto"/>
                    <w:left w:val="none" w:sz="0" w:space="0" w:color="auto"/>
                    <w:bottom w:val="none" w:sz="0" w:space="0" w:color="auto"/>
                    <w:right w:val="none" w:sz="0" w:space="0" w:color="auto"/>
                  </w:divBdr>
                  <w:divsChild>
                    <w:div w:id="543325266">
                      <w:marLeft w:val="0"/>
                      <w:marRight w:val="0"/>
                      <w:marTop w:val="0"/>
                      <w:marBottom w:val="0"/>
                      <w:divBdr>
                        <w:top w:val="none" w:sz="0" w:space="0" w:color="auto"/>
                        <w:left w:val="none" w:sz="0" w:space="0" w:color="auto"/>
                        <w:bottom w:val="none" w:sz="0" w:space="0" w:color="auto"/>
                        <w:right w:val="none" w:sz="0" w:space="0" w:color="auto"/>
                      </w:divBdr>
                      <w:divsChild>
                        <w:div w:id="2087145065">
                          <w:marLeft w:val="0"/>
                          <w:marRight w:val="0"/>
                          <w:marTop w:val="0"/>
                          <w:marBottom w:val="0"/>
                          <w:divBdr>
                            <w:top w:val="none" w:sz="0" w:space="0" w:color="auto"/>
                            <w:left w:val="none" w:sz="0" w:space="0" w:color="auto"/>
                            <w:bottom w:val="none" w:sz="0" w:space="0" w:color="auto"/>
                            <w:right w:val="none" w:sz="0" w:space="0" w:color="auto"/>
                          </w:divBdr>
                          <w:divsChild>
                            <w:div w:id="301548028">
                              <w:marLeft w:val="0"/>
                              <w:marRight w:val="0"/>
                              <w:marTop w:val="0"/>
                              <w:marBottom w:val="0"/>
                              <w:divBdr>
                                <w:top w:val="none" w:sz="0" w:space="0" w:color="auto"/>
                                <w:left w:val="none" w:sz="0" w:space="0" w:color="auto"/>
                                <w:bottom w:val="none" w:sz="0" w:space="0" w:color="auto"/>
                                <w:right w:val="none" w:sz="0" w:space="0" w:color="auto"/>
                              </w:divBdr>
                              <w:divsChild>
                                <w:div w:id="1245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790961">
      <w:bodyDiv w:val="1"/>
      <w:marLeft w:val="0"/>
      <w:marRight w:val="0"/>
      <w:marTop w:val="0"/>
      <w:marBottom w:val="0"/>
      <w:divBdr>
        <w:top w:val="none" w:sz="0" w:space="0" w:color="auto"/>
        <w:left w:val="none" w:sz="0" w:space="0" w:color="auto"/>
        <w:bottom w:val="none" w:sz="0" w:space="0" w:color="auto"/>
        <w:right w:val="none" w:sz="0" w:space="0" w:color="auto"/>
      </w:divBdr>
    </w:div>
    <w:div w:id="1800418842">
      <w:bodyDiv w:val="1"/>
      <w:marLeft w:val="0"/>
      <w:marRight w:val="0"/>
      <w:marTop w:val="0"/>
      <w:marBottom w:val="0"/>
      <w:divBdr>
        <w:top w:val="none" w:sz="0" w:space="0" w:color="auto"/>
        <w:left w:val="none" w:sz="0" w:space="0" w:color="auto"/>
        <w:bottom w:val="none" w:sz="0" w:space="0" w:color="auto"/>
        <w:right w:val="none" w:sz="0" w:space="0" w:color="auto"/>
      </w:divBdr>
    </w:div>
    <w:div w:id="1840657228">
      <w:bodyDiv w:val="1"/>
      <w:marLeft w:val="0"/>
      <w:marRight w:val="0"/>
      <w:marTop w:val="0"/>
      <w:marBottom w:val="0"/>
      <w:divBdr>
        <w:top w:val="none" w:sz="0" w:space="0" w:color="auto"/>
        <w:left w:val="none" w:sz="0" w:space="0" w:color="auto"/>
        <w:bottom w:val="none" w:sz="0" w:space="0" w:color="auto"/>
        <w:right w:val="none" w:sz="0" w:space="0" w:color="auto"/>
      </w:divBdr>
    </w:div>
    <w:div w:id="1955794797">
      <w:bodyDiv w:val="1"/>
      <w:marLeft w:val="0"/>
      <w:marRight w:val="0"/>
      <w:marTop w:val="0"/>
      <w:marBottom w:val="0"/>
      <w:divBdr>
        <w:top w:val="none" w:sz="0" w:space="0" w:color="auto"/>
        <w:left w:val="none" w:sz="0" w:space="0" w:color="auto"/>
        <w:bottom w:val="none" w:sz="0" w:space="0" w:color="auto"/>
        <w:right w:val="none" w:sz="0" w:space="0" w:color="auto"/>
      </w:divBdr>
    </w:div>
    <w:div w:id="1973711372">
      <w:bodyDiv w:val="1"/>
      <w:marLeft w:val="0"/>
      <w:marRight w:val="0"/>
      <w:marTop w:val="0"/>
      <w:marBottom w:val="0"/>
      <w:divBdr>
        <w:top w:val="none" w:sz="0" w:space="0" w:color="auto"/>
        <w:left w:val="none" w:sz="0" w:space="0" w:color="auto"/>
        <w:bottom w:val="none" w:sz="0" w:space="0" w:color="auto"/>
        <w:right w:val="none" w:sz="0" w:space="0" w:color="auto"/>
      </w:divBdr>
    </w:div>
    <w:div w:id="2006744880">
      <w:bodyDiv w:val="1"/>
      <w:marLeft w:val="0"/>
      <w:marRight w:val="0"/>
      <w:marTop w:val="0"/>
      <w:marBottom w:val="0"/>
      <w:divBdr>
        <w:top w:val="none" w:sz="0" w:space="0" w:color="auto"/>
        <w:left w:val="none" w:sz="0" w:space="0" w:color="auto"/>
        <w:bottom w:val="none" w:sz="0" w:space="0" w:color="auto"/>
        <w:right w:val="none" w:sz="0" w:space="0" w:color="auto"/>
      </w:divBdr>
      <w:divsChild>
        <w:div w:id="843282264">
          <w:marLeft w:val="0"/>
          <w:marRight w:val="0"/>
          <w:marTop w:val="480"/>
          <w:marBottom w:val="0"/>
          <w:divBdr>
            <w:top w:val="none" w:sz="0" w:space="0" w:color="auto"/>
            <w:left w:val="none" w:sz="0" w:space="0" w:color="auto"/>
            <w:bottom w:val="none" w:sz="0" w:space="0" w:color="auto"/>
            <w:right w:val="none" w:sz="0" w:space="0" w:color="auto"/>
          </w:divBdr>
        </w:div>
      </w:divsChild>
    </w:div>
    <w:div w:id="2028289874">
      <w:bodyDiv w:val="1"/>
      <w:marLeft w:val="0"/>
      <w:marRight w:val="0"/>
      <w:marTop w:val="0"/>
      <w:marBottom w:val="0"/>
      <w:divBdr>
        <w:top w:val="none" w:sz="0" w:space="0" w:color="auto"/>
        <w:left w:val="none" w:sz="0" w:space="0" w:color="auto"/>
        <w:bottom w:val="none" w:sz="0" w:space="0" w:color="auto"/>
        <w:right w:val="none" w:sz="0" w:space="0" w:color="auto"/>
      </w:divBdr>
    </w:div>
    <w:div w:id="2073891416">
      <w:bodyDiv w:val="1"/>
      <w:marLeft w:val="0"/>
      <w:marRight w:val="0"/>
      <w:marTop w:val="0"/>
      <w:marBottom w:val="0"/>
      <w:divBdr>
        <w:top w:val="none" w:sz="0" w:space="0" w:color="auto"/>
        <w:left w:val="none" w:sz="0" w:space="0" w:color="auto"/>
        <w:bottom w:val="none" w:sz="0" w:space="0" w:color="auto"/>
        <w:right w:val="none" w:sz="0" w:space="0" w:color="auto"/>
      </w:divBdr>
    </w:div>
    <w:div w:id="21141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2585</TotalTime>
  <Pages>1</Pages>
  <Words>422</Words>
  <Characters>2011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1</vt:lpstr>
    </vt:vector>
  </TitlesOfParts>
  <Company>amiens</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Guy</dc:creator>
  <cp:lastModifiedBy>Antoine DELATTRE</cp:lastModifiedBy>
  <cp:revision>67</cp:revision>
  <cp:lastPrinted>2019-10-17T08:06:00Z</cp:lastPrinted>
  <dcterms:created xsi:type="dcterms:W3CDTF">2017-09-12T10:08:00Z</dcterms:created>
  <dcterms:modified xsi:type="dcterms:W3CDTF">2022-10-11T09:57:00Z</dcterms:modified>
</cp:coreProperties>
</file>